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BD707" w14:textId="77777777" w:rsidR="00A522E4" w:rsidRDefault="00A522E4">
      <w:pPr>
        <w:rPr>
          <w:rFonts w:ascii="Helvetica Neue" w:hAnsi="Helvetica Neue" w:cs="Helvetica Neue"/>
          <w:bCs/>
        </w:rPr>
      </w:pPr>
      <w:r>
        <w:rPr>
          <w:rFonts w:ascii="Helvetica Neue" w:hAnsi="Helvetica Neue" w:cs="Helvetica Neue"/>
          <w:bCs/>
        </w:rPr>
        <w:t>Matthieu VINCENT</w:t>
      </w:r>
    </w:p>
    <w:p w14:paraId="24E22090" w14:textId="77777777" w:rsidR="00A522E4" w:rsidRDefault="00A522E4">
      <w:pPr>
        <w:rPr>
          <w:rFonts w:ascii="Helvetica Neue" w:hAnsi="Helvetica Neue" w:cs="Helvetica Neue"/>
          <w:bCs/>
        </w:rPr>
      </w:pPr>
      <w:r>
        <w:rPr>
          <w:rFonts w:ascii="Helvetica Neue" w:hAnsi="Helvetica Neue" w:cs="Helvetica Neue"/>
          <w:bCs/>
        </w:rPr>
        <w:t>Loïc REISDOERFER</w:t>
      </w:r>
    </w:p>
    <w:p w14:paraId="6517A186" w14:textId="4F6775D8" w:rsidR="00856DBD" w:rsidRDefault="00856DBD">
      <w:pPr>
        <w:rPr>
          <w:rFonts w:ascii="Helvetica Neue" w:hAnsi="Helvetica Neue" w:cs="Helvetica Neue"/>
          <w:bCs/>
        </w:rPr>
      </w:pPr>
      <w:r>
        <w:rPr>
          <w:rFonts w:ascii="Helvetica Neue" w:hAnsi="Helvetica Neue" w:cs="Helvetica Neue"/>
          <w:bCs/>
        </w:rPr>
        <w:t>Mervine LIEFFROY</w:t>
      </w:r>
    </w:p>
    <w:p w14:paraId="569C90AF" w14:textId="4F20CB5D" w:rsidR="00856DBD" w:rsidRDefault="00856DBD">
      <w:pPr>
        <w:rPr>
          <w:rFonts w:ascii="Helvetica Neue" w:hAnsi="Helvetica Neue" w:cs="Helvetica Neue"/>
          <w:bCs/>
        </w:rPr>
      </w:pPr>
      <w:r>
        <w:rPr>
          <w:rFonts w:ascii="Helvetica Neue" w:hAnsi="Helvetica Neue" w:cs="Helvetica Neue"/>
          <w:bCs/>
        </w:rPr>
        <w:t>Martin LEMAITRE</w:t>
      </w:r>
    </w:p>
    <w:p w14:paraId="57E05930" w14:textId="77777777" w:rsidR="00A522E4" w:rsidRDefault="00A522E4">
      <w:pPr>
        <w:rPr>
          <w:rFonts w:ascii="Helvetica Neue" w:hAnsi="Helvetica Neue" w:cs="Helvetica Neue"/>
          <w:bCs/>
        </w:rPr>
      </w:pPr>
    </w:p>
    <w:p w14:paraId="54CA61ED" w14:textId="77777777" w:rsidR="00A522E4" w:rsidRDefault="00A522E4">
      <w:pPr>
        <w:rPr>
          <w:rFonts w:ascii="Helvetica Neue" w:hAnsi="Helvetica Neue" w:cs="Helvetica Neue"/>
          <w:bCs/>
        </w:rPr>
      </w:pPr>
    </w:p>
    <w:p w14:paraId="731B929E" w14:textId="77777777" w:rsidR="00A522E4" w:rsidRDefault="00A522E4">
      <w:pPr>
        <w:rPr>
          <w:rFonts w:ascii="Helvetica Neue" w:hAnsi="Helvetica Neue" w:cs="Helvetica Neue"/>
          <w:bCs/>
        </w:rPr>
      </w:pPr>
    </w:p>
    <w:p w14:paraId="03D4A938" w14:textId="77777777" w:rsidR="00A522E4" w:rsidRDefault="00A522E4">
      <w:pPr>
        <w:rPr>
          <w:rFonts w:ascii="Helvetica Neue" w:hAnsi="Helvetica Neue" w:cs="Helvetica Neue"/>
          <w:bCs/>
        </w:rPr>
      </w:pPr>
    </w:p>
    <w:p w14:paraId="106C7987" w14:textId="77777777" w:rsidR="00A522E4" w:rsidRDefault="00A522E4">
      <w:pPr>
        <w:rPr>
          <w:rFonts w:ascii="Helvetica Neue" w:hAnsi="Helvetica Neue" w:cs="Helvetica Neue"/>
          <w:bCs/>
        </w:rPr>
      </w:pPr>
    </w:p>
    <w:p w14:paraId="2C7EDBA7" w14:textId="77777777" w:rsidR="00A522E4" w:rsidRDefault="00A522E4">
      <w:pPr>
        <w:rPr>
          <w:rFonts w:ascii="Helvetica Neue" w:hAnsi="Helvetica Neue" w:cs="Helvetica Neue"/>
          <w:bCs/>
        </w:rPr>
      </w:pPr>
    </w:p>
    <w:p w14:paraId="19BD6492" w14:textId="77777777" w:rsidR="00A522E4" w:rsidRDefault="00A522E4">
      <w:pPr>
        <w:rPr>
          <w:rFonts w:ascii="Helvetica Neue" w:hAnsi="Helvetica Neue" w:cs="Helvetica Neue"/>
          <w:bCs/>
        </w:rPr>
      </w:pPr>
    </w:p>
    <w:p w14:paraId="11C7F2C8" w14:textId="77777777" w:rsidR="00A522E4" w:rsidRDefault="00A522E4">
      <w:pPr>
        <w:rPr>
          <w:rFonts w:ascii="Helvetica Neue" w:hAnsi="Helvetica Neue" w:cs="Helvetica Neue"/>
          <w:bCs/>
        </w:rPr>
      </w:pPr>
    </w:p>
    <w:p w14:paraId="3EB9AFE8" w14:textId="77777777" w:rsidR="00A522E4" w:rsidRDefault="00A522E4">
      <w:pPr>
        <w:rPr>
          <w:rFonts w:ascii="Helvetica Neue" w:hAnsi="Helvetica Neue" w:cs="Helvetica Neue"/>
          <w:bCs/>
        </w:rPr>
      </w:pPr>
    </w:p>
    <w:p w14:paraId="749E3B88" w14:textId="77777777" w:rsidR="00A522E4" w:rsidRDefault="00A522E4">
      <w:pPr>
        <w:rPr>
          <w:rFonts w:ascii="Helvetica Neue" w:hAnsi="Helvetica Neue" w:cs="Helvetica Neue"/>
          <w:bCs/>
        </w:rPr>
      </w:pPr>
    </w:p>
    <w:p w14:paraId="755ED1F4" w14:textId="77777777" w:rsidR="00A522E4" w:rsidRDefault="00A522E4">
      <w:pPr>
        <w:rPr>
          <w:rFonts w:ascii="Helvetica Neue" w:hAnsi="Helvetica Neue" w:cs="Helvetica Neue"/>
          <w:bCs/>
        </w:rPr>
      </w:pPr>
    </w:p>
    <w:p w14:paraId="51A98017" w14:textId="77777777" w:rsidR="00A522E4" w:rsidRDefault="00A522E4">
      <w:pPr>
        <w:rPr>
          <w:rFonts w:ascii="Helvetica Neue" w:hAnsi="Helvetica Neue" w:cs="Helvetica Neue"/>
          <w:bCs/>
        </w:rPr>
      </w:pPr>
    </w:p>
    <w:p w14:paraId="6EA3D555" w14:textId="77777777" w:rsidR="00A522E4" w:rsidRDefault="00A522E4">
      <w:pPr>
        <w:rPr>
          <w:rFonts w:ascii="Helvetica Neue" w:hAnsi="Helvetica Neue" w:cs="Helvetica Neue"/>
          <w:bCs/>
        </w:rPr>
      </w:pPr>
    </w:p>
    <w:p w14:paraId="2E7B8151" w14:textId="77777777" w:rsidR="00A522E4" w:rsidRPr="00F1599A" w:rsidRDefault="00A522E4">
      <w:pPr>
        <w:rPr>
          <w:rFonts w:ascii="Helvetica Neue" w:hAnsi="Helvetica Neue" w:cs="Helvetica Neue"/>
          <w:bCs/>
          <w:sz w:val="36"/>
          <w:szCs w:val="36"/>
        </w:rPr>
      </w:pPr>
    </w:p>
    <w:p w14:paraId="11ACB0E3" w14:textId="77777777" w:rsidR="00A522E4" w:rsidRPr="00F1599A" w:rsidRDefault="00A522E4" w:rsidP="00A522E4">
      <w:pPr>
        <w:jc w:val="center"/>
        <w:rPr>
          <w:rFonts w:ascii="Helvetica Neue" w:hAnsi="Helvetica Neue" w:cs="Helvetica Neue"/>
          <w:b/>
          <w:bCs/>
          <w:sz w:val="36"/>
          <w:szCs w:val="36"/>
        </w:rPr>
      </w:pPr>
      <w:r w:rsidRPr="00F1599A">
        <w:rPr>
          <w:rFonts w:ascii="Helvetica Neue" w:hAnsi="Helvetica Neue" w:cs="Helvetica Neue"/>
          <w:b/>
          <w:bCs/>
          <w:sz w:val="36"/>
          <w:szCs w:val="36"/>
        </w:rPr>
        <w:t>TD Compilation</w:t>
      </w:r>
    </w:p>
    <w:p w14:paraId="184CC090" w14:textId="77777777" w:rsidR="00A522E4" w:rsidRPr="00F1599A" w:rsidRDefault="00A522E4" w:rsidP="00A522E4">
      <w:pPr>
        <w:jc w:val="center"/>
        <w:rPr>
          <w:rFonts w:ascii="Helvetica Neue" w:hAnsi="Helvetica Neue" w:cs="Helvetica Neue"/>
          <w:b/>
          <w:bCs/>
          <w:sz w:val="36"/>
          <w:szCs w:val="36"/>
        </w:rPr>
      </w:pPr>
      <w:r w:rsidRPr="00F1599A">
        <w:rPr>
          <w:rFonts w:ascii="Helvetica Neue" w:hAnsi="Helvetica Neue" w:cs="Helvetica Neue"/>
          <w:b/>
          <w:bCs/>
          <w:sz w:val="36"/>
          <w:szCs w:val="36"/>
        </w:rPr>
        <w:t>Définition de notre langage</w:t>
      </w:r>
    </w:p>
    <w:p w14:paraId="0C9E7160" w14:textId="77777777" w:rsidR="00A522E4" w:rsidRDefault="00A522E4" w:rsidP="00A522E4">
      <w:pPr>
        <w:jc w:val="center"/>
        <w:rPr>
          <w:rFonts w:ascii="Helvetica Neue" w:hAnsi="Helvetica Neue" w:cs="Helvetica Neue"/>
          <w:b/>
          <w:bCs/>
          <w:sz w:val="28"/>
          <w:szCs w:val="28"/>
        </w:rPr>
      </w:pPr>
    </w:p>
    <w:p w14:paraId="51B48398" w14:textId="77777777" w:rsidR="008A5B64" w:rsidRDefault="008A5B64" w:rsidP="00A522E4">
      <w:pPr>
        <w:jc w:val="center"/>
        <w:rPr>
          <w:rFonts w:ascii="Helvetica Neue" w:hAnsi="Helvetica Neue" w:cs="Helvetica Neue"/>
          <w:b/>
          <w:bCs/>
          <w:sz w:val="28"/>
          <w:szCs w:val="28"/>
        </w:rPr>
      </w:pPr>
    </w:p>
    <w:p w14:paraId="15293630" w14:textId="77777777" w:rsidR="008A5B64" w:rsidRDefault="008A5B64" w:rsidP="00A522E4">
      <w:pPr>
        <w:jc w:val="center"/>
        <w:rPr>
          <w:rFonts w:ascii="Helvetica Neue" w:hAnsi="Helvetica Neue" w:cs="Helvetica Neue"/>
          <w:b/>
          <w:bCs/>
          <w:sz w:val="28"/>
          <w:szCs w:val="28"/>
        </w:rPr>
      </w:pPr>
    </w:p>
    <w:p w14:paraId="3570285F" w14:textId="77777777" w:rsidR="00A522E4" w:rsidRDefault="00A522E4" w:rsidP="00A522E4">
      <w:pPr>
        <w:jc w:val="center"/>
        <w:rPr>
          <w:rFonts w:ascii="Helvetica Neue" w:hAnsi="Helvetica Neue" w:cs="Helvetica Neue"/>
          <w:b/>
          <w:bCs/>
          <w:sz w:val="28"/>
          <w:szCs w:val="28"/>
        </w:rPr>
      </w:pPr>
    </w:p>
    <w:p w14:paraId="2AC99CB4" w14:textId="77777777" w:rsidR="00A522E4" w:rsidRDefault="00A522E4" w:rsidP="00A522E4">
      <w:pPr>
        <w:jc w:val="center"/>
        <w:rPr>
          <w:rFonts w:ascii="Helvetica Neue" w:hAnsi="Helvetica Neue" w:cs="Helvetica Neue"/>
          <w:b/>
          <w:bCs/>
          <w:sz w:val="28"/>
          <w:szCs w:val="28"/>
        </w:rPr>
      </w:pPr>
    </w:p>
    <w:p w14:paraId="138D7737" w14:textId="77777777" w:rsidR="00A522E4" w:rsidRDefault="00A522E4" w:rsidP="00A522E4">
      <w:pPr>
        <w:jc w:val="center"/>
        <w:rPr>
          <w:rFonts w:ascii="Helvetica Neue" w:hAnsi="Helvetica Neue" w:cs="Helvetica Neue"/>
          <w:b/>
          <w:bCs/>
          <w:sz w:val="28"/>
          <w:szCs w:val="28"/>
        </w:rPr>
      </w:pPr>
    </w:p>
    <w:p w14:paraId="352339F2" w14:textId="77777777" w:rsidR="00A522E4" w:rsidRDefault="00A522E4" w:rsidP="00A522E4">
      <w:pPr>
        <w:jc w:val="center"/>
        <w:rPr>
          <w:rFonts w:ascii="Helvetica Neue" w:hAnsi="Helvetica Neue" w:cs="Helvetica Neue"/>
          <w:b/>
          <w:bCs/>
          <w:sz w:val="28"/>
          <w:szCs w:val="28"/>
        </w:rPr>
      </w:pPr>
    </w:p>
    <w:p w14:paraId="2372BEE6" w14:textId="77777777" w:rsidR="00A522E4" w:rsidRDefault="00A522E4" w:rsidP="00A522E4">
      <w:pPr>
        <w:jc w:val="center"/>
        <w:rPr>
          <w:rFonts w:ascii="Helvetica Neue" w:hAnsi="Helvetica Neue" w:cs="Helvetica Neue"/>
          <w:b/>
          <w:bCs/>
          <w:sz w:val="28"/>
          <w:szCs w:val="28"/>
        </w:rPr>
      </w:pPr>
    </w:p>
    <w:p w14:paraId="04124A0F" w14:textId="77777777" w:rsidR="00A522E4" w:rsidRDefault="00A522E4" w:rsidP="00A522E4">
      <w:pPr>
        <w:jc w:val="center"/>
        <w:rPr>
          <w:rFonts w:ascii="Helvetica Neue" w:hAnsi="Helvetica Neue" w:cs="Helvetica Neue"/>
          <w:b/>
          <w:bCs/>
          <w:sz w:val="28"/>
          <w:szCs w:val="28"/>
        </w:rPr>
      </w:pPr>
    </w:p>
    <w:p w14:paraId="4CAFE662" w14:textId="77777777" w:rsidR="00A522E4" w:rsidRDefault="00A522E4" w:rsidP="00A522E4">
      <w:pPr>
        <w:jc w:val="center"/>
        <w:rPr>
          <w:rFonts w:ascii="Helvetica Neue" w:hAnsi="Helvetica Neue" w:cs="Helvetica Neue"/>
          <w:b/>
          <w:bCs/>
          <w:sz w:val="28"/>
          <w:szCs w:val="28"/>
        </w:rPr>
      </w:pPr>
    </w:p>
    <w:p w14:paraId="13261BA4" w14:textId="77777777" w:rsidR="00A522E4" w:rsidRDefault="00A522E4" w:rsidP="00A522E4">
      <w:pPr>
        <w:jc w:val="center"/>
        <w:rPr>
          <w:rFonts w:ascii="Helvetica Neue" w:hAnsi="Helvetica Neue" w:cs="Helvetica Neue"/>
          <w:b/>
          <w:bCs/>
          <w:sz w:val="28"/>
          <w:szCs w:val="28"/>
        </w:rPr>
      </w:pPr>
    </w:p>
    <w:p w14:paraId="37FF147B" w14:textId="77777777" w:rsidR="00A522E4" w:rsidRDefault="00A522E4" w:rsidP="00A522E4">
      <w:pPr>
        <w:jc w:val="center"/>
        <w:rPr>
          <w:rFonts w:ascii="Helvetica Neue" w:hAnsi="Helvetica Neue" w:cs="Helvetica Neue"/>
          <w:b/>
          <w:bCs/>
          <w:sz w:val="28"/>
          <w:szCs w:val="28"/>
        </w:rPr>
      </w:pPr>
    </w:p>
    <w:p w14:paraId="4FC18B79" w14:textId="77777777" w:rsidR="00A522E4" w:rsidRDefault="00A522E4" w:rsidP="00A522E4">
      <w:pPr>
        <w:jc w:val="center"/>
        <w:rPr>
          <w:rFonts w:ascii="Helvetica Neue" w:hAnsi="Helvetica Neue" w:cs="Helvetica Neue"/>
          <w:b/>
          <w:bCs/>
          <w:sz w:val="28"/>
          <w:szCs w:val="28"/>
        </w:rPr>
      </w:pPr>
    </w:p>
    <w:p w14:paraId="4F108429" w14:textId="77777777" w:rsidR="00A522E4" w:rsidRDefault="00A522E4" w:rsidP="00A522E4">
      <w:pPr>
        <w:jc w:val="center"/>
        <w:rPr>
          <w:rFonts w:ascii="Helvetica Neue" w:hAnsi="Helvetica Neue" w:cs="Helvetica Neue"/>
          <w:b/>
          <w:bCs/>
          <w:sz w:val="28"/>
          <w:szCs w:val="28"/>
        </w:rPr>
      </w:pPr>
    </w:p>
    <w:p w14:paraId="47AB059E" w14:textId="77777777" w:rsidR="00A522E4" w:rsidRDefault="00A522E4" w:rsidP="00A522E4">
      <w:pPr>
        <w:jc w:val="center"/>
        <w:rPr>
          <w:rFonts w:ascii="Helvetica Neue" w:hAnsi="Helvetica Neue" w:cs="Helvetica Neue"/>
          <w:b/>
          <w:bCs/>
          <w:sz w:val="28"/>
          <w:szCs w:val="28"/>
        </w:rPr>
      </w:pPr>
    </w:p>
    <w:p w14:paraId="23D62AEF" w14:textId="77777777" w:rsidR="00A522E4" w:rsidRDefault="00A522E4" w:rsidP="00F1599A">
      <w:pPr>
        <w:rPr>
          <w:rFonts w:ascii="Helvetica Neue" w:hAnsi="Helvetica Neue" w:cs="Helvetica Neue"/>
          <w:b/>
          <w:bCs/>
          <w:sz w:val="28"/>
          <w:szCs w:val="28"/>
        </w:rPr>
      </w:pPr>
    </w:p>
    <w:p w14:paraId="6A39CC5E" w14:textId="77777777" w:rsidR="00A522E4" w:rsidRDefault="00A522E4" w:rsidP="00A522E4">
      <w:pPr>
        <w:jc w:val="center"/>
        <w:rPr>
          <w:rFonts w:ascii="Helvetica Neue" w:hAnsi="Helvetica Neue" w:cs="Helvetica Neue"/>
          <w:b/>
          <w:bCs/>
          <w:sz w:val="28"/>
          <w:szCs w:val="28"/>
        </w:rPr>
      </w:pPr>
    </w:p>
    <w:p w14:paraId="46621F2B" w14:textId="77777777" w:rsidR="00A522E4" w:rsidRDefault="00A522E4" w:rsidP="00A522E4">
      <w:pPr>
        <w:jc w:val="center"/>
        <w:rPr>
          <w:rFonts w:ascii="Helvetica Neue" w:hAnsi="Helvetica Neue" w:cs="Helvetica Neue"/>
          <w:b/>
          <w:bCs/>
          <w:sz w:val="28"/>
          <w:szCs w:val="28"/>
        </w:rPr>
      </w:pPr>
    </w:p>
    <w:p w14:paraId="3D52997A" w14:textId="77777777" w:rsidR="00A522E4" w:rsidRDefault="00A522E4" w:rsidP="00A522E4">
      <w:pPr>
        <w:jc w:val="center"/>
        <w:rPr>
          <w:rFonts w:ascii="Helvetica Neue" w:hAnsi="Helvetica Neue" w:cs="Helvetica Neue"/>
          <w:b/>
          <w:bCs/>
          <w:sz w:val="28"/>
          <w:szCs w:val="28"/>
        </w:rPr>
      </w:pPr>
    </w:p>
    <w:p w14:paraId="24D6A388" w14:textId="77777777" w:rsidR="00A522E4" w:rsidRDefault="00A522E4" w:rsidP="00A522E4">
      <w:pPr>
        <w:jc w:val="center"/>
        <w:rPr>
          <w:rFonts w:ascii="Helvetica Neue" w:hAnsi="Helvetica Neue" w:cs="Helvetica Neue"/>
          <w:b/>
          <w:bCs/>
          <w:sz w:val="28"/>
          <w:szCs w:val="28"/>
        </w:rPr>
      </w:pPr>
    </w:p>
    <w:p w14:paraId="5027C247" w14:textId="77777777" w:rsidR="00A522E4" w:rsidRDefault="00A522E4" w:rsidP="008A5B64">
      <w:pPr>
        <w:rPr>
          <w:rFonts w:ascii="Helvetica Neue" w:hAnsi="Helvetica Neue" w:cs="Helvetica Neue"/>
          <w:b/>
          <w:bCs/>
          <w:sz w:val="28"/>
          <w:szCs w:val="28"/>
        </w:rPr>
      </w:pPr>
    </w:p>
    <w:p w14:paraId="3CAD4E10" w14:textId="77777777" w:rsidR="00A522E4" w:rsidRDefault="00A522E4" w:rsidP="00A522E4">
      <w:pPr>
        <w:rPr>
          <w:rFonts w:ascii="Helvetica Neue" w:hAnsi="Helvetica Neue" w:cs="Helvetica Neue"/>
          <w:bCs/>
        </w:rPr>
      </w:pPr>
    </w:p>
    <w:p w14:paraId="25506826" w14:textId="418C412E" w:rsidR="00A522E4" w:rsidRDefault="00A522E4" w:rsidP="00A522E4">
      <w:pPr>
        <w:rPr>
          <w:rFonts w:ascii="Helvetica Neue" w:hAnsi="Helvetica Neue" w:cs="Helvetica Neue"/>
          <w:b/>
          <w:bCs/>
          <w:sz w:val="36"/>
          <w:szCs w:val="36"/>
        </w:rPr>
      </w:pPr>
      <w:r>
        <w:rPr>
          <w:rFonts w:ascii="Helvetica Neue" w:hAnsi="Helvetica Neue" w:cs="Helvetica Neue"/>
          <w:bCs/>
        </w:rPr>
        <w:t>L3 MIAGE                                                                                         année 2016 / 2017</w:t>
      </w:r>
      <w:r>
        <w:rPr>
          <w:rFonts w:ascii="Helvetica Neue" w:hAnsi="Helvetica Neue" w:cs="Helvetica Neue"/>
          <w:b/>
          <w:bCs/>
          <w:sz w:val="36"/>
          <w:szCs w:val="36"/>
        </w:rPr>
        <w:br w:type="page"/>
      </w:r>
    </w:p>
    <w:p w14:paraId="18B84B54" w14:textId="22069C5D" w:rsidR="00A522E4" w:rsidRPr="00F1599A" w:rsidRDefault="00A430B9" w:rsidP="00A430B9">
      <w:pPr>
        <w:jc w:val="center"/>
        <w:rPr>
          <w:rFonts w:ascii="Helvetica Neue" w:hAnsi="Helvetica Neue" w:cs="Helvetica Neue"/>
          <w:b/>
          <w:bCs/>
          <w:sz w:val="36"/>
          <w:szCs w:val="36"/>
        </w:rPr>
      </w:pPr>
      <w:r w:rsidRPr="00F1599A">
        <w:rPr>
          <w:rFonts w:ascii="Helvetica Neue" w:hAnsi="Helvetica Neue" w:cs="Helvetica Neue"/>
          <w:b/>
          <w:bCs/>
          <w:sz w:val="36"/>
          <w:szCs w:val="36"/>
        </w:rPr>
        <w:lastRenderedPageBreak/>
        <w:t xml:space="preserve">Sommaire </w:t>
      </w:r>
    </w:p>
    <w:p w14:paraId="67E39CE3" w14:textId="77777777" w:rsidR="00A430B9" w:rsidRDefault="00A430B9" w:rsidP="00A430B9">
      <w:pPr>
        <w:jc w:val="center"/>
        <w:rPr>
          <w:rFonts w:ascii="Helvetica Neue" w:hAnsi="Helvetica Neue" w:cs="Helvetica Neue"/>
          <w:b/>
          <w:bCs/>
          <w:sz w:val="28"/>
          <w:szCs w:val="28"/>
        </w:rPr>
      </w:pPr>
    </w:p>
    <w:sdt>
      <w:sdtPr>
        <w:rPr>
          <w:rFonts w:asciiTheme="minorHAnsi" w:eastAsiaTheme="minorHAnsi" w:hAnsiTheme="minorHAnsi" w:cstheme="minorBidi"/>
          <w:b w:val="0"/>
          <w:bCs w:val="0"/>
          <w:color w:val="auto"/>
          <w:sz w:val="24"/>
          <w:szCs w:val="24"/>
          <w:lang w:eastAsia="en-US"/>
        </w:rPr>
        <w:id w:val="-2036416433"/>
        <w:docPartObj>
          <w:docPartGallery w:val="Table of Contents"/>
          <w:docPartUnique/>
        </w:docPartObj>
      </w:sdtPr>
      <w:sdtEndPr>
        <w:rPr>
          <w:noProof/>
        </w:rPr>
      </w:sdtEndPr>
      <w:sdtContent>
        <w:p w14:paraId="2E797739" w14:textId="7EC05765" w:rsidR="004F75B2" w:rsidRDefault="004F75B2">
          <w:pPr>
            <w:pStyle w:val="En-ttedetabledesmatires"/>
          </w:pPr>
        </w:p>
        <w:p w14:paraId="54E90ADE" w14:textId="77777777" w:rsidR="00750DE7" w:rsidRDefault="004F75B2">
          <w:pPr>
            <w:pStyle w:val="TM1"/>
            <w:tabs>
              <w:tab w:val="right" w:leader="dot" w:pos="9056"/>
            </w:tabs>
            <w:rPr>
              <w:rFonts w:eastAsiaTheme="minorEastAsia"/>
              <w:b w:val="0"/>
              <w:noProof/>
              <w:lang w:eastAsia="fr-FR"/>
            </w:rPr>
          </w:pPr>
          <w:r>
            <w:rPr>
              <w:b w:val="0"/>
            </w:rPr>
            <w:fldChar w:fldCharType="begin"/>
          </w:r>
          <w:r>
            <w:instrText>TOC \o "1-3" \h \z \u</w:instrText>
          </w:r>
          <w:r>
            <w:rPr>
              <w:b w:val="0"/>
            </w:rPr>
            <w:fldChar w:fldCharType="separate"/>
          </w:r>
          <w:hyperlink w:anchor="_Toc472365592" w:history="1">
            <w:r w:rsidR="00750DE7" w:rsidRPr="005C2582">
              <w:rPr>
                <w:rStyle w:val="Lienhypertexte"/>
                <w:noProof/>
              </w:rPr>
              <w:t>Programme qui calcul la somme des n premiers entiers</w:t>
            </w:r>
            <w:r w:rsidR="00750DE7">
              <w:rPr>
                <w:noProof/>
                <w:webHidden/>
              </w:rPr>
              <w:tab/>
            </w:r>
            <w:r w:rsidR="00750DE7">
              <w:rPr>
                <w:noProof/>
                <w:webHidden/>
              </w:rPr>
              <w:fldChar w:fldCharType="begin"/>
            </w:r>
            <w:r w:rsidR="00750DE7">
              <w:rPr>
                <w:noProof/>
                <w:webHidden/>
              </w:rPr>
              <w:instrText xml:space="preserve"> PAGEREF _Toc472365592 \h </w:instrText>
            </w:r>
            <w:r w:rsidR="00750DE7">
              <w:rPr>
                <w:noProof/>
                <w:webHidden/>
              </w:rPr>
            </w:r>
            <w:r w:rsidR="00750DE7">
              <w:rPr>
                <w:noProof/>
                <w:webHidden/>
              </w:rPr>
              <w:fldChar w:fldCharType="separate"/>
            </w:r>
            <w:r w:rsidR="00750DE7">
              <w:rPr>
                <w:noProof/>
                <w:webHidden/>
              </w:rPr>
              <w:t>3</w:t>
            </w:r>
            <w:r w:rsidR="00750DE7">
              <w:rPr>
                <w:noProof/>
                <w:webHidden/>
              </w:rPr>
              <w:fldChar w:fldCharType="end"/>
            </w:r>
          </w:hyperlink>
        </w:p>
        <w:p w14:paraId="0B52C1C4" w14:textId="77777777" w:rsidR="00750DE7" w:rsidRDefault="003619AC">
          <w:pPr>
            <w:pStyle w:val="TM1"/>
            <w:tabs>
              <w:tab w:val="right" w:leader="dot" w:pos="9056"/>
            </w:tabs>
            <w:rPr>
              <w:rFonts w:eastAsiaTheme="minorEastAsia"/>
              <w:b w:val="0"/>
              <w:noProof/>
              <w:lang w:eastAsia="fr-FR"/>
            </w:rPr>
          </w:pPr>
          <w:hyperlink w:anchor="_Toc472365593" w:history="1">
            <w:r w:rsidR="00750DE7" w:rsidRPr="005C2582">
              <w:rPr>
                <w:rStyle w:val="Lienhypertexte"/>
                <w:noProof/>
              </w:rPr>
              <w:t>Plus petit programme accepté</w:t>
            </w:r>
            <w:r w:rsidR="00750DE7">
              <w:rPr>
                <w:noProof/>
                <w:webHidden/>
              </w:rPr>
              <w:tab/>
            </w:r>
            <w:r w:rsidR="00750DE7">
              <w:rPr>
                <w:noProof/>
                <w:webHidden/>
              </w:rPr>
              <w:fldChar w:fldCharType="begin"/>
            </w:r>
            <w:r w:rsidR="00750DE7">
              <w:rPr>
                <w:noProof/>
                <w:webHidden/>
              </w:rPr>
              <w:instrText xml:space="preserve"> PAGEREF _Toc472365593 \h </w:instrText>
            </w:r>
            <w:r w:rsidR="00750DE7">
              <w:rPr>
                <w:noProof/>
                <w:webHidden/>
              </w:rPr>
            </w:r>
            <w:r w:rsidR="00750DE7">
              <w:rPr>
                <w:noProof/>
                <w:webHidden/>
              </w:rPr>
              <w:fldChar w:fldCharType="separate"/>
            </w:r>
            <w:r w:rsidR="00750DE7">
              <w:rPr>
                <w:noProof/>
                <w:webHidden/>
              </w:rPr>
              <w:t>3</w:t>
            </w:r>
            <w:r w:rsidR="00750DE7">
              <w:rPr>
                <w:noProof/>
                <w:webHidden/>
              </w:rPr>
              <w:fldChar w:fldCharType="end"/>
            </w:r>
          </w:hyperlink>
        </w:p>
        <w:p w14:paraId="00E02AE3" w14:textId="77777777" w:rsidR="00750DE7" w:rsidRDefault="003619AC">
          <w:pPr>
            <w:pStyle w:val="TM1"/>
            <w:tabs>
              <w:tab w:val="right" w:leader="dot" w:pos="9056"/>
            </w:tabs>
            <w:rPr>
              <w:rFonts w:eastAsiaTheme="minorEastAsia"/>
              <w:b w:val="0"/>
              <w:noProof/>
              <w:lang w:eastAsia="fr-FR"/>
            </w:rPr>
          </w:pPr>
          <w:hyperlink w:anchor="_Toc472365594" w:history="1">
            <w:r w:rsidR="00750DE7" w:rsidRPr="005C2582">
              <w:rPr>
                <w:rStyle w:val="Lienhypertexte"/>
                <w:noProof/>
              </w:rPr>
              <w:t>Les variables</w:t>
            </w:r>
            <w:r w:rsidR="00750DE7">
              <w:rPr>
                <w:noProof/>
                <w:webHidden/>
              </w:rPr>
              <w:tab/>
            </w:r>
            <w:r w:rsidR="00750DE7">
              <w:rPr>
                <w:noProof/>
                <w:webHidden/>
              </w:rPr>
              <w:fldChar w:fldCharType="begin"/>
            </w:r>
            <w:r w:rsidR="00750DE7">
              <w:rPr>
                <w:noProof/>
                <w:webHidden/>
              </w:rPr>
              <w:instrText xml:space="preserve"> PAGEREF _Toc472365594 \h </w:instrText>
            </w:r>
            <w:r w:rsidR="00750DE7">
              <w:rPr>
                <w:noProof/>
                <w:webHidden/>
              </w:rPr>
            </w:r>
            <w:r w:rsidR="00750DE7">
              <w:rPr>
                <w:noProof/>
                <w:webHidden/>
              </w:rPr>
              <w:fldChar w:fldCharType="separate"/>
            </w:r>
            <w:r w:rsidR="00750DE7">
              <w:rPr>
                <w:noProof/>
                <w:webHidden/>
              </w:rPr>
              <w:t>3</w:t>
            </w:r>
            <w:r w:rsidR="00750DE7">
              <w:rPr>
                <w:noProof/>
                <w:webHidden/>
              </w:rPr>
              <w:fldChar w:fldCharType="end"/>
            </w:r>
          </w:hyperlink>
        </w:p>
        <w:p w14:paraId="32DA0029" w14:textId="77777777" w:rsidR="00750DE7" w:rsidRDefault="003619AC">
          <w:pPr>
            <w:pStyle w:val="TM1"/>
            <w:tabs>
              <w:tab w:val="right" w:leader="dot" w:pos="9056"/>
            </w:tabs>
            <w:rPr>
              <w:rFonts w:eastAsiaTheme="minorEastAsia"/>
              <w:b w:val="0"/>
              <w:noProof/>
              <w:lang w:eastAsia="fr-FR"/>
            </w:rPr>
          </w:pPr>
          <w:hyperlink w:anchor="_Toc472365595" w:history="1">
            <w:r w:rsidR="00750DE7" w:rsidRPr="005C2582">
              <w:rPr>
                <w:rStyle w:val="Lienhypertexte"/>
                <w:noProof/>
              </w:rPr>
              <w:t>Les commentaires</w:t>
            </w:r>
            <w:r w:rsidR="00750DE7">
              <w:rPr>
                <w:noProof/>
                <w:webHidden/>
              </w:rPr>
              <w:tab/>
            </w:r>
            <w:r w:rsidR="00750DE7">
              <w:rPr>
                <w:noProof/>
                <w:webHidden/>
              </w:rPr>
              <w:fldChar w:fldCharType="begin"/>
            </w:r>
            <w:r w:rsidR="00750DE7">
              <w:rPr>
                <w:noProof/>
                <w:webHidden/>
              </w:rPr>
              <w:instrText xml:space="preserve"> PAGEREF _Toc472365595 \h </w:instrText>
            </w:r>
            <w:r w:rsidR="00750DE7">
              <w:rPr>
                <w:noProof/>
                <w:webHidden/>
              </w:rPr>
            </w:r>
            <w:r w:rsidR="00750DE7">
              <w:rPr>
                <w:noProof/>
                <w:webHidden/>
              </w:rPr>
              <w:fldChar w:fldCharType="separate"/>
            </w:r>
            <w:r w:rsidR="00750DE7">
              <w:rPr>
                <w:noProof/>
                <w:webHidden/>
              </w:rPr>
              <w:t>4</w:t>
            </w:r>
            <w:r w:rsidR="00750DE7">
              <w:rPr>
                <w:noProof/>
                <w:webHidden/>
              </w:rPr>
              <w:fldChar w:fldCharType="end"/>
            </w:r>
          </w:hyperlink>
        </w:p>
        <w:p w14:paraId="7044F97D" w14:textId="77777777" w:rsidR="00750DE7" w:rsidRDefault="003619AC">
          <w:pPr>
            <w:pStyle w:val="TM1"/>
            <w:tabs>
              <w:tab w:val="right" w:leader="dot" w:pos="9056"/>
            </w:tabs>
            <w:rPr>
              <w:rFonts w:eastAsiaTheme="minorEastAsia"/>
              <w:b w:val="0"/>
              <w:noProof/>
              <w:lang w:eastAsia="fr-FR"/>
            </w:rPr>
          </w:pPr>
          <w:hyperlink w:anchor="_Toc472365596" w:history="1">
            <w:r w:rsidR="00750DE7" w:rsidRPr="005C2582">
              <w:rPr>
                <w:rStyle w:val="Lienhypertexte"/>
                <w:noProof/>
              </w:rPr>
              <w:t>Lecture et écriture</w:t>
            </w:r>
            <w:r w:rsidR="00750DE7">
              <w:rPr>
                <w:noProof/>
                <w:webHidden/>
              </w:rPr>
              <w:tab/>
            </w:r>
            <w:r w:rsidR="00750DE7">
              <w:rPr>
                <w:noProof/>
                <w:webHidden/>
              </w:rPr>
              <w:fldChar w:fldCharType="begin"/>
            </w:r>
            <w:r w:rsidR="00750DE7">
              <w:rPr>
                <w:noProof/>
                <w:webHidden/>
              </w:rPr>
              <w:instrText xml:space="preserve"> PAGEREF _Toc472365596 \h </w:instrText>
            </w:r>
            <w:r w:rsidR="00750DE7">
              <w:rPr>
                <w:noProof/>
                <w:webHidden/>
              </w:rPr>
            </w:r>
            <w:r w:rsidR="00750DE7">
              <w:rPr>
                <w:noProof/>
                <w:webHidden/>
              </w:rPr>
              <w:fldChar w:fldCharType="separate"/>
            </w:r>
            <w:r w:rsidR="00750DE7">
              <w:rPr>
                <w:noProof/>
                <w:webHidden/>
              </w:rPr>
              <w:t>4</w:t>
            </w:r>
            <w:r w:rsidR="00750DE7">
              <w:rPr>
                <w:noProof/>
                <w:webHidden/>
              </w:rPr>
              <w:fldChar w:fldCharType="end"/>
            </w:r>
          </w:hyperlink>
        </w:p>
        <w:p w14:paraId="21241886" w14:textId="77777777" w:rsidR="00750DE7" w:rsidRDefault="003619AC">
          <w:pPr>
            <w:pStyle w:val="TM1"/>
            <w:tabs>
              <w:tab w:val="right" w:leader="dot" w:pos="9056"/>
            </w:tabs>
            <w:rPr>
              <w:rFonts w:eastAsiaTheme="minorEastAsia"/>
              <w:b w:val="0"/>
              <w:noProof/>
              <w:lang w:eastAsia="fr-FR"/>
            </w:rPr>
          </w:pPr>
          <w:hyperlink w:anchor="_Toc472365597" w:history="1">
            <w:r w:rsidR="00750DE7" w:rsidRPr="005C2582">
              <w:rPr>
                <w:rStyle w:val="Lienhypertexte"/>
                <w:noProof/>
              </w:rPr>
              <w:t>Les structures de contrôle</w:t>
            </w:r>
            <w:r w:rsidR="00750DE7">
              <w:rPr>
                <w:noProof/>
                <w:webHidden/>
              </w:rPr>
              <w:tab/>
            </w:r>
            <w:r w:rsidR="00750DE7">
              <w:rPr>
                <w:noProof/>
                <w:webHidden/>
              </w:rPr>
              <w:fldChar w:fldCharType="begin"/>
            </w:r>
            <w:r w:rsidR="00750DE7">
              <w:rPr>
                <w:noProof/>
                <w:webHidden/>
              </w:rPr>
              <w:instrText xml:space="preserve"> PAGEREF _Toc472365597 \h </w:instrText>
            </w:r>
            <w:r w:rsidR="00750DE7">
              <w:rPr>
                <w:noProof/>
                <w:webHidden/>
              </w:rPr>
            </w:r>
            <w:r w:rsidR="00750DE7">
              <w:rPr>
                <w:noProof/>
                <w:webHidden/>
              </w:rPr>
              <w:fldChar w:fldCharType="separate"/>
            </w:r>
            <w:r w:rsidR="00750DE7">
              <w:rPr>
                <w:noProof/>
                <w:webHidden/>
              </w:rPr>
              <w:t>4</w:t>
            </w:r>
            <w:r w:rsidR="00750DE7">
              <w:rPr>
                <w:noProof/>
                <w:webHidden/>
              </w:rPr>
              <w:fldChar w:fldCharType="end"/>
            </w:r>
          </w:hyperlink>
        </w:p>
        <w:p w14:paraId="00CDA254" w14:textId="77777777" w:rsidR="00750DE7" w:rsidRDefault="003619AC">
          <w:pPr>
            <w:pStyle w:val="TM1"/>
            <w:tabs>
              <w:tab w:val="right" w:leader="dot" w:pos="9056"/>
            </w:tabs>
            <w:rPr>
              <w:rFonts w:eastAsiaTheme="minorEastAsia"/>
              <w:b w:val="0"/>
              <w:noProof/>
              <w:lang w:eastAsia="fr-FR"/>
            </w:rPr>
          </w:pPr>
          <w:hyperlink w:anchor="_Toc472365598" w:history="1">
            <w:r w:rsidR="00750DE7" w:rsidRPr="005C2582">
              <w:rPr>
                <w:rStyle w:val="Lienhypertexte"/>
                <w:noProof/>
              </w:rPr>
              <w:t>Les conditionnelles</w:t>
            </w:r>
            <w:r w:rsidR="00750DE7">
              <w:rPr>
                <w:noProof/>
                <w:webHidden/>
              </w:rPr>
              <w:tab/>
            </w:r>
            <w:r w:rsidR="00750DE7">
              <w:rPr>
                <w:noProof/>
                <w:webHidden/>
              </w:rPr>
              <w:fldChar w:fldCharType="begin"/>
            </w:r>
            <w:r w:rsidR="00750DE7">
              <w:rPr>
                <w:noProof/>
                <w:webHidden/>
              </w:rPr>
              <w:instrText xml:space="preserve"> PAGEREF _Toc472365598 \h </w:instrText>
            </w:r>
            <w:r w:rsidR="00750DE7">
              <w:rPr>
                <w:noProof/>
                <w:webHidden/>
              </w:rPr>
            </w:r>
            <w:r w:rsidR="00750DE7">
              <w:rPr>
                <w:noProof/>
                <w:webHidden/>
              </w:rPr>
              <w:fldChar w:fldCharType="separate"/>
            </w:r>
            <w:r w:rsidR="00750DE7">
              <w:rPr>
                <w:noProof/>
                <w:webHidden/>
              </w:rPr>
              <w:t>4</w:t>
            </w:r>
            <w:r w:rsidR="00750DE7">
              <w:rPr>
                <w:noProof/>
                <w:webHidden/>
              </w:rPr>
              <w:fldChar w:fldCharType="end"/>
            </w:r>
          </w:hyperlink>
        </w:p>
        <w:p w14:paraId="6BD9153A" w14:textId="77777777" w:rsidR="00750DE7" w:rsidRDefault="003619AC">
          <w:pPr>
            <w:pStyle w:val="TM1"/>
            <w:tabs>
              <w:tab w:val="right" w:leader="dot" w:pos="9056"/>
            </w:tabs>
            <w:rPr>
              <w:rFonts w:eastAsiaTheme="minorEastAsia"/>
              <w:b w:val="0"/>
              <w:noProof/>
              <w:lang w:eastAsia="fr-FR"/>
            </w:rPr>
          </w:pPr>
          <w:hyperlink w:anchor="_Toc472365599" w:history="1">
            <w:r w:rsidR="00750DE7" w:rsidRPr="005C2582">
              <w:rPr>
                <w:rStyle w:val="Lienhypertexte"/>
                <w:noProof/>
              </w:rPr>
              <w:t>Déclaration et appel de fonction</w:t>
            </w:r>
            <w:r w:rsidR="00750DE7">
              <w:rPr>
                <w:noProof/>
                <w:webHidden/>
              </w:rPr>
              <w:tab/>
            </w:r>
            <w:r w:rsidR="00750DE7">
              <w:rPr>
                <w:noProof/>
                <w:webHidden/>
              </w:rPr>
              <w:fldChar w:fldCharType="begin"/>
            </w:r>
            <w:r w:rsidR="00750DE7">
              <w:rPr>
                <w:noProof/>
                <w:webHidden/>
              </w:rPr>
              <w:instrText xml:space="preserve"> PAGEREF _Toc472365599 \h </w:instrText>
            </w:r>
            <w:r w:rsidR="00750DE7">
              <w:rPr>
                <w:noProof/>
                <w:webHidden/>
              </w:rPr>
            </w:r>
            <w:r w:rsidR="00750DE7">
              <w:rPr>
                <w:noProof/>
                <w:webHidden/>
              </w:rPr>
              <w:fldChar w:fldCharType="separate"/>
            </w:r>
            <w:r w:rsidR="00750DE7">
              <w:rPr>
                <w:noProof/>
                <w:webHidden/>
              </w:rPr>
              <w:t>5</w:t>
            </w:r>
            <w:r w:rsidR="00750DE7">
              <w:rPr>
                <w:noProof/>
                <w:webHidden/>
              </w:rPr>
              <w:fldChar w:fldCharType="end"/>
            </w:r>
          </w:hyperlink>
        </w:p>
        <w:p w14:paraId="04DFA4B8" w14:textId="1A458229" w:rsidR="004F75B2" w:rsidRDefault="004F75B2">
          <w:r>
            <w:rPr>
              <w:b/>
              <w:bCs/>
              <w:noProof/>
            </w:rPr>
            <w:fldChar w:fldCharType="end"/>
          </w:r>
        </w:p>
      </w:sdtContent>
    </w:sdt>
    <w:p w14:paraId="72A964D6" w14:textId="77777777" w:rsidR="00A430B9" w:rsidRDefault="00A430B9" w:rsidP="00A430B9">
      <w:pPr>
        <w:jc w:val="center"/>
        <w:rPr>
          <w:rFonts w:ascii="Helvetica Neue" w:hAnsi="Helvetica Neue" w:cs="Helvetica Neue"/>
          <w:b/>
          <w:bCs/>
          <w:sz w:val="28"/>
          <w:szCs w:val="28"/>
        </w:rPr>
      </w:pPr>
    </w:p>
    <w:p w14:paraId="678E69C4" w14:textId="77777777" w:rsidR="00A430B9" w:rsidRPr="00A430B9" w:rsidRDefault="00A430B9" w:rsidP="00A430B9">
      <w:pPr>
        <w:rPr>
          <w:rFonts w:ascii="Helvetica Neue" w:hAnsi="Helvetica Neue" w:cs="Helvetica Neue"/>
          <w:bCs/>
        </w:rPr>
      </w:pPr>
    </w:p>
    <w:p w14:paraId="54CD6D36" w14:textId="77777777" w:rsidR="00A430B9" w:rsidRDefault="00A430B9">
      <w:pPr>
        <w:rPr>
          <w:rFonts w:ascii="Helvetica Neue" w:hAnsi="Helvetica Neue" w:cs="Helvetica Neue"/>
          <w:b/>
          <w:bCs/>
          <w:sz w:val="36"/>
          <w:szCs w:val="36"/>
        </w:rPr>
      </w:pPr>
      <w:r>
        <w:rPr>
          <w:rFonts w:ascii="Helvetica Neue" w:hAnsi="Helvetica Neue" w:cs="Helvetica Neue"/>
          <w:b/>
          <w:bCs/>
          <w:sz w:val="36"/>
          <w:szCs w:val="36"/>
        </w:rPr>
        <w:br w:type="page"/>
      </w:r>
    </w:p>
    <w:p w14:paraId="217EBB36" w14:textId="77777777" w:rsidR="00F1599A" w:rsidRDefault="00F1599A" w:rsidP="00F1599A">
      <w:pPr>
        <w:pStyle w:val="Titre1"/>
      </w:pPr>
      <w:bookmarkStart w:id="0" w:name="_Toc472365592"/>
      <w:r>
        <w:t>Programme qui calcul la somme des n premiers entiers</w:t>
      </w:r>
      <w:bookmarkEnd w:id="0"/>
    </w:p>
    <w:p w14:paraId="69A078C4" w14:textId="77777777" w:rsidR="00F1599A" w:rsidRDefault="00F1599A" w:rsidP="00F1599A"/>
    <w:p w14:paraId="2AAE80D3" w14:textId="68834F02" w:rsidR="00F1599A" w:rsidRDefault="00F1599A" w:rsidP="00F1599A">
      <w:r>
        <w:t xml:space="preserve">Voici le programme dans notre langage qui permet de calculer la somme des n premiers entiers. </w:t>
      </w:r>
    </w:p>
    <w:p w14:paraId="0390E3E4" w14:textId="6736A9D8" w:rsidR="00F1599A" w:rsidRDefault="00F1599A" w:rsidP="00F1599A">
      <w:r>
        <w:t>Exemple pour la valeur 3 : 0+1+2+3 qui vaut 6</w:t>
      </w:r>
    </w:p>
    <w:p w14:paraId="6FA033E6" w14:textId="77777777" w:rsidR="00F1599A" w:rsidRPr="00F1599A" w:rsidRDefault="00F1599A" w:rsidP="00F1599A"/>
    <w:p w14:paraId="7433E485" w14:textId="3FA3D063" w:rsidR="009934E3" w:rsidRPr="00F1599A" w:rsidRDefault="00F1599A" w:rsidP="009934E3">
      <w:pPr>
        <w:widowControl w:val="0"/>
        <w:autoSpaceDE w:val="0"/>
        <w:autoSpaceDN w:val="0"/>
        <w:adjustRightInd w:val="0"/>
        <w:rPr>
          <w:rFonts w:ascii="Helvetica Neue" w:hAnsi="Helvetica Neue" w:cs="Helvetica Neue"/>
          <w:b/>
          <w:bCs/>
        </w:rPr>
      </w:pPr>
      <w:r>
        <w:rPr>
          <w:rFonts w:ascii="Helvetica Neue" w:hAnsi="Helvetica Neue" w:cs="Helvetica Neue"/>
          <w:b/>
          <w:bCs/>
        </w:rPr>
        <w:t>f</w:t>
      </w:r>
      <w:r w:rsidR="009934E3" w:rsidRPr="00F1599A">
        <w:rPr>
          <w:rFonts w:ascii="Helvetica Neue" w:hAnsi="Helvetica Neue" w:cs="Helvetica Neue"/>
          <w:b/>
          <w:bCs/>
        </w:rPr>
        <w:t xml:space="preserve">onction </w:t>
      </w:r>
      <w:r w:rsidR="002774C2">
        <w:rPr>
          <w:rFonts w:ascii="Helvetica Neue" w:hAnsi="Helvetica Neue" w:cs="Helvetica Neue"/>
          <w:b/>
          <w:bCs/>
        </w:rPr>
        <w:t xml:space="preserve">entier </w:t>
      </w:r>
      <w:r w:rsidR="009934E3" w:rsidRPr="00F1599A">
        <w:rPr>
          <w:rFonts w:ascii="Helvetica Neue" w:hAnsi="Helvetica Neue" w:cs="Helvetica Neue"/>
          <w:b/>
          <w:bCs/>
        </w:rPr>
        <w:t>sommePremierEntier(n){    </w:t>
      </w:r>
    </w:p>
    <w:p w14:paraId="05D2C405" w14:textId="5C9B9860" w:rsidR="009934E3" w:rsidRPr="00F1599A" w:rsidRDefault="009934E3" w:rsidP="009934E3">
      <w:pPr>
        <w:widowControl w:val="0"/>
        <w:numPr>
          <w:ilvl w:val="0"/>
          <w:numId w:val="1"/>
        </w:numPr>
        <w:tabs>
          <w:tab w:val="left" w:pos="220"/>
          <w:tab w:val="left" w:pos="720"/>
        </w:tabs>
        <w:autoSpaceDE w:val="0"/>
        <w:autoSpaceDN w:val="0"/>
        <w:adjustRightInd w:val="0"/>
        <w:ind w:hanging="720"/>
        <w:rPr>
          <w:rFonts w:ascii="Helvetica Neue" w:hAnsi="Helvetica Neue" w:cs="Helvetica Neue"/>
          <w:b/>
        </w:rPr>
      </w:pPr>
      <w:r w:rsidRPr="00F1599A">
        <w:rPr>
          <w:rFonts w:ascii="Helvetica Neue" w:hAnsi="Helvetica Neue" w:cs="Helvetica Neue"/>
          <w:b/>
          <w:bCs/>
        </w:rPr>
        <w:t> </w:t>
      </w:r>
      <w:r w:rsidR="00F1599A">
        <w:rPr>
          <w:rFonts w:ascii="Helvetica Neue" w:hAnsi="Helvetica Neue" w:cs="Helvetica Neue"/>
          <w:b/>
          <w:bCs/>
        </w:rPr>
        <w:t xml:space="preserve">loc </w:t>
      </w:r>
      <w:r w:rsidR="00125411" w:rsidRPr="00F1599A">
        <w:rPr>
          <w:rFonts w:ascii="Helvetica Neue" w:hAnsi="Helvetica Neue" w:cs="Helvetica Neue"/>
          <w:b/>
          <w:bCs/>
        </w:rPr>
        <w:t>entier iterateur = 0</w:t>
      </w:r>
      <w:r w:rsidRPr="00F1599A">
        <w:rPr>
          <w:rFonts w:ascii="Helvetica Neue" w:hAnsi="Helvetica Neue" w:cs="Helvetica Neue"/>
          <w:b/>
          <w:bCs/>
        </w:rPr>
        <w:t>; </w:t>
      </w:r>
    </w:p>
    <w:p w14:paraId="59A99DFB" w14:textId="58318FE9" w:rsidR="009934E3" w:rsidRPr="00F1599A" w:rsidRDefault="009934E3" w:rsidP="009934E3">
      <w:pPr>
        <w:widowControl w:val="0"/>
        <w:numPr>
          <w:ilvl w:val="0"/>
          <w:numId w:val="2"/>
        </w:numPr>
        <w:tabs>
          <w:tab w:val="left" w:pos="220"/>
          <w:tab w:val="left" w:pos="720"/>
        </w:tabs>
        <w:autoSpaceDE w:val="0"/>
        <w:autoSpaceDN w:val="0"/>
        <w:adjustRightInd w:val="0"/>
        <w:ind w:hanging="720"/>
        <w:rPr>
          <w:rFonts w:ascii="Helvetica Neue" w:hAnsi="Helvetica Neue" w:cs="Helvetica Neue"/>
          <w:b/>
        </w:rPr>
      </w:pPr>
      <w:r w:rsidRPr="00F1599A">
        <w:rPr>
          <w:rFonts w:ascii="Helvetica Neue" w:hAnsi="Helvetica Neue" w:cs="Helvetica Neue"/>
          <w:b/>
          <w:bCs/>
          <w:kern w:val="1"/>
        </w:rPr>
        <w:tab/>
      </w:r>
      <w:r w:rsidR="00F1599A">
        <w:rPr>
          <w:rFonts w:ascii="Helvetica Neue" w:hAnsi="Helvetica Neue" w:cs="Helvetica Neue"/>
          <w:b/>
          <w:bCs/>
          <w:kern w:val="1"/>
        </w:rPr>
        <w:t xml:space="preserve">loc </w:t>
      </w:r>
      <w:r w:rsidRPr="00F1599A">
        <w:rPr>
          <w:rFonts w:ascii="Helvetica Neue" w:hAnsi="Helvetica Neue" w:cs="Helvetica Neue"/>
          <w:b/>
          <w:bCs/>
        </w:rPr>
        <w:t> </w:t>
      </w:r>
      <w:r w:rsidR="00125411" w:rsidRPr="00F1599A">
        <w:rPr>
          <w:rFonts w:ascii="Helvetica Neue" w:hAnsi="Helvetica Neue" w:cs="Helvetica Neue"/>
          <w:b/>
          <w:bCs/>
        </w:rPr>
        <w:t>entier resultat = 0</w:t>
      </w:r>
      <w:r w:rsidRPr="00F1599A">
        <w:rPr>
          <w:rFonts w:ascii="Helvetica Neue" w:hAnsi="Helvetica Neue" w:cs="Helvetica Neue"/>
          <w:b/>
          <w:bCs/>
        </w:rPr>
        <w:t>;</w:t>
      </w:r>
    </w:p>
    <w:p w14:paraId="5B1E9E25" w14:textId="04F79881" w:rsidR="009934E3" w:rsidRPr="00F1599A" w:rsidRDefault="009934E3" w:rsidP="009934E3">
      <w:pPr>
        <w:widowControl w:val="0"/>
        <w:autoSpaceDE w:val="0"/>
        <w:autoSpaceDN w:val="0"/>
        <w:adjustRightInd w:val="0"/>
        <w:rPr>
          <w:rFonts w:ascii="Helvetica Neue" w:hAnsi="Helvetica Neue" w:cs="Helvetica Neue"/>
          <w:b/>
          <w:bCs/>
        </w:rPr>
      </w:pPr>
      <w:r w:rsidRPr="00F1599A">
        <w:rPr>
          <w:rFonts w:ascii="Helvetica Neue" w:hAnsi="Helvetica Neue" w:cs="Helvetica Neue"/>
          <w:b/>
          <w:bCs/>
        </w:rPr>
        <w:t>   </w:t>
      </w:r>
      <w:r w:rsidR="00DB5157" w:rsidRPr="00F1599A">
        <w:rPr>
          <w:rFonts w:ascii="Helvetica Neue" w:hAnsi="Helvetica Neue" w:cs="Helvetica Neue"/>
          <w:b/>
          <w:bCs/>
        </w:rPr>
        <w:t>tantQ</w:t>
      </w:r>
      <w:r w:rsidRPr="00F1599A">
        <w:rPr>
          <w:rFonts w:ascii="Helvetica Neue" w:hAnsi="Helvetica Neue" w:cs="Helvetica Neue"/>
          <w:b/>
          <w:bCs/>
        </w:rPr>
        <w:t>ue (iterateur &lt;= n) {</w:t>
      </w:r>
    </w:p>
    <w:p w14:paraId="35CA3FEE" w14:textId="14A5F01C" w:rsidR="009934E3" w:rsidRPr="00F1599A" w:rsidRDefault="00125411" w:rsidP="00F1599A">
      <w:pPr>
        <w:widowControl w:val="0"/>
        <w:autoSpaceDE w:val="0"/>
        <w:autoSpaceDN w:val="0"/>
        <w:adjustRightInd w:val="0"/>
        <w:ind w:firstLine="708"/>
        <w:rPr>
          <w:rFonts w:ascii="Helvetica Neue" w:hAnsi="Helvetica Neue" w:cs="Helvetica Neue"/>
          <w:b/>
          <w:bCs/>
        </w:rPr>
      </w:pPr>
      <w:r w:rsidRPr="00F1599A">
        <w:rPr>
          <w:rFonts w:ascii="Helvetica Neue" w:hAnsi="Helvetica Neue" w:cs="Helvetica Neue"/>
          <w:b/>
          <w:bCs/>
        </w:rPr>
        <w:t>resultat = resultat + iterateur</w:t>
      </w:r>
      <w:r w:rsidR="009934E3" w:rsidRPr="00F1599A">
        <w:rPr>
          <w:rFonts w:ascii="Helvetica Neue" w:hAnsi="Helvetica Neue" w:cs="Helvetica Neue"/>
          <w:b/>
          <w:bCs/>
        </w:rPr>
        <w:t>;</w:t>
      </w:r>
    </w:p>
    <w:p w14:paraId="73315C17" w14:textId="77777777" w:rsidR="00F1599A" w:rsidRPr="00F1599A" w:rsidRDefault="00F1599A" w:rsidP="00F1599A">
      <w:pPr>
        <w:widowControl w:val="0"/>
        <w:autoSpaceDE w:val="0"/>
        <w:autoSpaceDN w:val="0"/>
        <w:adjustRightInd w:val="0"/>
        <w:rPr>
          <w:rFonts w:ascii="Helvetica Neue" w:hAnsi="Helvetica Neue" w:cs="Helvetica Neue"/>
          <w:b/>
          <w:bCs/>
        </w:rPr>
      </w:pPr>
      <w:r w:rsidRPr="00F1599A">
        <w:rPr>
          <w:rFonts w:ascii="Helvetica Neue" w:hAnsi="Helvetica Neue" w:cs="Helvetica Neue"/>
          <w:b/>
          <w:bCs/>
        </w:rPr>
        <w:tab/>
      </w:r>
      <w:r w:rsidR="00125411" w:rsidRPr="00F1599A">
        <w:rPr>
          <w:rFonts w:ascii="Helvetica Neue" w:hAnsi="Helvetica Neue" w:cs="Helvetica Neue"/>
          <w:b/>
          <w:bCs/>
        </w:rPr>
        <w:t>iterateur = iterateur + 1</w:t>
      </w:r>
      <w:r w:rsidR="009934E3" w:rsidRPr="00F1599A">
        <w:rPr>
          <w:rFonts w:ascii="Helvetica Neue" w:hAnsi="Helvetica Neue" w:cs="Helvetica Neue"/>
          <w:b/>
          <w:bCs/>
        </w:rPr>
        <w:t>;</w:t>
      </w:r>
    </w:p>
    <w:p w14:paraId="3E286333" w14:textId="65116403" w:rsidR="009934E3" w:rsidRPr="00F1599A" w:rsidRDefault="00F1599A" w:rsidP="00F1599A">
      <w:pPr>
        <w:widowControl w:val="0"/>
        <w:autoSpaceDE w:val="0"/>
        <w:autoSpaceDN w:val="0"/>
        <w:adjustRightInd w:val="0"/>
        <w:rPr>
          <w:rFonts w:ascii="Helvetica Neue" w:hAnsi="Helvetica Neue" w:cs="Helvetica Neue"/>
          <w:b/>
          <w:bCs/>
        </w:rPr>
      </w:pPr>
      <w:r w:rsidRPr="00F1599A">
        <w:rPr>
          <w:rFonts w:ascii="Helvetica Neue" w:hAnsi="Helvetica Neue" w:cs="Helvetica Neue"/>
          <w:b/>
          <w:bCs/>
        </w:rPr>
        <w:t xml:space="preserve">   </w:t>
      </w:r>
      <w:r w:rsidR="009934E3" w:rsidRPr="00F1599A">
        <w:rPr>
          <w:rFonts w:ascii="Helvetica Neue" w:hAnsi="Helvetica Neue" w:cs="Helvetica Neue"/>
          <w:b/>
          <w:bCs/>
        </w:rPr>
        <w:t>}</w:t>
      </w:r>
    </w:p>
    <w:p w14:paraId="7A019250" w14:textId="64795C84" w:rsidR="009934E3" w:rsidRPr="00F1599A" w:rsidRDefault="009934E3" w:rsidP="009934E3">
      <w:pPr>
        <w:widowControl w:val="0"/>
        <w:numPr>
          <w:ilvl w:val="0"/>
          <w:numId w:val="3"/>
        </w:numPr>
        <w:tabs>
          <w:tab w:val="left" w:pos="220"/>
          <w:tab w:val="left" w:pos="720"/>
        </w:tabs>
        <w:autoSpaceDE w:val="0"/>
        <w:autoSpaceDN w:val="0"/>
        <w:adjustRightInd w:val="0"/>
        <w:ind w:hanging="720"/>
        <w:rPr>
          <w:rFonts w:ascii="Helvetica Neue" w:hAnsi="Helvetica Neue" w:cs="Helvetica Neue"/>
          <w:b/>
        </w:rPr>
      </w:pPr>
      <w:r w:rsidRPr="00F1599A">
        <w:rPr>
          <w:rFonts w:ascii="Helvetica Neue" w:hAnsi="Helvetica Neue" w:cs="Helvetica Neue"/>
          <w:b/>
          <w:bCs/>
          <w:kern w:val="1"/>
        </w:rPr>
        <w:tab/>
      </w:r>
      <w:r w:rsidR="00785D58" w:rsidRPr="00F1599A">
        <w:rPr>
          <w:rFonts w:ascii="Helvetica Neue" w:hAnsi="Helvetica Neue" w:cs="Helvetica Neue"/>
          <w:b/>
          <w:bCs/>
        </w:rPr>
        <w:t>retourner resultat</w:t>
      </w:r>
      <w:r w:rsidRPr="00F1599A">
        <w:rPr>
          <w:rFonts w:ascii="Helvetica Neue" w:hAnsi="Helvetica Neue" w:cs="Helvetica Neue"/>
          <w:b/>
          <w:bCs/>
        </w:rPr>
        <w:t>;</w:t>
      </w:r>
    </w:p>
    <w:p w14:paraId="0A7FD532" w14:textId="295712A8" w:rsidR="00B426CF" w:rsidRDefault="009934E3" w:rsidP="009934E3">
      <w:pPr>
        <w:rPr>
          <w:rFonts w:ascii="Helvetica Neue" w:hAnsi="Helvetica Neue" w:cs="Helvetica Neue"/>
          <w:b/>
          <w:bCs/>
        </w:rPr>
      </w:pPr>
      <w:r w:rsidRPr="00F1599A">
        <w:rPr>
          <w:rFonts w:ascii="Helvetica Neue" w:hAnsi="Helvetica Neue" w:cs="Helvetica Neue"/>
          <w:b/>
          <w:bCs/>
        </w:rPr>
        <w:t>}</w:t>
      </w:r>
    </w:p>
    <w:p w14:paraId="371EACBE" w14:textId="77777777" w:rsidR="00F1599A" w:rsidRDefault="00F1599A" w:rsidP="009934E3">
      <w:pPr>
        <w:rPr>
          <w:rFonts w:ascii="Helvetica Neue" w:hAnsi="Helvetica Neue" w:cs="Helvetica Neue"/>
          <w:b/>
          <w:bCs/>
        </w:rPr>
      </w:pPr>
    </w:p>
    <w:p w14:paraId="006AD336" w14:textId="1D3571DF" w:rsidR="00F1599A" w:rsidRDefault="00F1599A" w:rsidP="00F1599A">
      <w:pPr>
        <w:pStyle w:val="Titre1"/>
      </w:pPr>
      <w:bookmarkStart w:id="1" w:name="_Toc472365593"/>
      <w:r>
        <w:t>Plus petit programme accepté</w:t>
      </w:r>
      <w:bookmarkEnd w:id="1"/>
    </w:p>
    <w:p w14:paraId="2ED5D6BB" w14:textId="77777777" w:rsidR="00F1599A" w:rsidRPr="00F1599A" w:rsidRDefault="00F1599A" w:rsidP="009934E3">
      <w:pPr>
        <w:rPr>
          <w:rFonts w:ascii="Helvetica Neue" w:hAnsi="Helvetica Neue" w:cs="Helvetica Neue"/>
          <w:b/>
          <w:bCs/>
        </w:rPr>
      </w:pPr>
    </w:p>
    <w:p w14:paraId="15794893" w14:textId="0C286D30" w:rsidR="00A522E4" w:rsidRDefault="00F1599A" w:rsidP="009934E3">
      <w:pPr>
        <w:rPr>
          <w:rFonts w:ascii="Helvetica Neue" w:hAnsi="Helvetica Neue" w:cs="Helvetica Neue"/>
          <w:bCs/>
        </w:rPr>
      </w:pPr>
      <w:r>
        <w:rPr>
          <w:rFonts w:ascii="Helvetica Neue" w:hAnsi="Helvetica Neue" w:cs="Helvetica Neue"/>
          <w:bCs/>
        </w:rPr>
        <w:t xml:space="preserve">Voici le plus petit programme que pourra accepter notre langage. Ce bout de code ne produira rien comme résultat et on peut </w:t>
      </w:r>
      <w:r w:rsidR="00410BAB">
        <w:rPr>
          <w:rFonts w:ascii="Helvetica Neue" w:hAnsi="Helvetica Neue" w:cs="Helvetica Neue"/>
          <w:bCs/>
        </w:rPr>
        <w:t>remarquer</w:t>
      </w:r>
      <w:r>
        <w:rPr>
          <w:rFonts w:ascii="Helvetica Neue" w:hAnsi="Helvetica Neue" w:cs="Helvetica Neue"/>
          <w:bCs/>
        </w:rPr>
        <w:t xml:space="preserve"> que tous les programme commenceront pas </w:t>
      </w:r>
      <w:r w:rsidR="009664AB">
        <w:rPr>
          <w:rFonts w:ascii="Helvetica Neue" w:hAnsi="Helvetica Neue" w:cs="Helvetica Neue"/>
          <w:bCs/>
        </w:rPr>
        <w:t>la fonction principale</w:t>
      </w:r>
      <w:r>
        <w:rPr>
          <w:rFonts w:ascii="Helvetica Neue" w:hAnsi="Helvetica Neue" w:cs="Helvetica Neue"/>
          <w:bCs/>
        </w:rPr>
        <w:t>.</w:t>
      </w:r>
    </w:p>
    <w:p w14:paraId="265E34C8" w14:textId="77777777" w:rsidR="00F1599A" w:rsidRPr="00F1599A" w:rsidRDefault="00F1599A" w:rsidP="009934E3">
      <w:pPr>
        <w:rPr>
          <w:rFonts w:ascii="Helvetica Neue" w:hAnsi="Helvetica Neue" w:cs="Helvetica Neue"/>
          <w:b/>
          <w:bCs/>
        </w:rPr>
      </w:pPr>
    </w:p>
    <w:p w14:paraId="4AF7819C" w14:textId="3D06215F" w:rsidR="00F1599A" w:rsidRPr="00F1599A" w:rsidRDefault="00F1599A" w:rsidP="009934E3">
      <w:pPr>
        <w:rPr>
          <w:rFonts w:ascii="Helvetica Neue" w:hAnsi="Helvetica Neue" w:cs="Helvetica Neue"/>
          <w:b/>
          <w:bCs/>
        </w:rPr>
      </w:pPr>
      <w:r w:rsidRPr="00F1599A">
        <w:rPr>
          <w:rFonts w:ascii="Helvetica Neue" w:hAnsi="Helvetica Neue" w:cs="Helvetica Neue"/>
          <w:b/>
          <w:bCs/>
        </w:rPr>
        <w:t>fonction principal(){</w:t>
      </w:r>
    </w:p>
    <w:p w14:paraId="33B83641" w14:textId="77777777" w:rsidR="00F1599A" w:rsidRPr="00F1599A" w:rsidRDefault="00F1599A" w:rsidP="009934E3">
      <w:pPr>
        <w:rPr>
          <w:rFonts w:ascii="Helvetica Neue" w:hAnsi="Helvetica Neue" w:cs="Helvetica Neue"/>
          <w:b/>
          <w:bCs/>
        </w:rPr>
      </w:pPr>
    </w:p>
    <w:p w14:paraId="2F3B1779" w14:textId="09004E42" w:rsidR="00F1599A" w:rsidRDefault="00F1599A" w:rsidP="009934E3">
      <w:pPr>
        <w:rPr>
          <w:rFonts w:ascii="Helvetica Neue" w:hAnsi="Helvetica Neue" w:cs="Helvetica Neue"/>
          <w:b/>
          <w:bCs/>
        </w:rPr>
      </w:pPr>
      <w:r w:rsidRPr="00F1599A">
        <w:rPr>
          <w:rFonts w:ascii="Helvetica Neue" w:hAnsi="Helvetica Neue" w:cs="Helvetica Neue"/>
          <w:b/>
          <w:bCs/>
        </w:rPr>
        <w:t>}</w:t>
      </w:r>
    </w:p>
    <w:p w14:paraId="10BDC19D" w14:textId="77777777" w:rsidR="00F1599A" w:rsidRDefault="00F1599A" w:rsidP="009934E3">
      <w:pPr>
        <w:rPr>
          <w:rFonts w:ascii="Helvetica Neue" w:hAnsi="Helvetica Neue" w:cs="Helvetica Neue"/>
          <w:bCs/>
        </w:rPr>
      </w:pPr>
    </w:p>
    <w:p w14:paraId="5AB969F1" w14:textId="16222E73" w:rsidR="00F1599A" w:rsidRPr="00F1599A" w:rsidRDefault="00F1599A" w:rsidP="00F1599A">
      <w:pPr>
        <w:pStyle w:val="Titre1"/>
        <w:rPr>
          <w:sz w:val="24"/>
          <w:szCs w:val="24"/>
        </w:rPr>
      </w:pPr>
      <w:bookmarkStart w:id="2" w:name="_Toc472365594"/>
      <w:r>
        <w:t>Les variables</w:t>
      </w:r>
      <w:bookmarkEnd w:id="2"/>
    </w:p>
    <w:p w14:paraId="68E1F708" w14:textId="77777777" w:rsidR="00A522E4" w:rsidRDefault="00A522E4" w:rsidP="009934E3"/>
    <w:p w14:paraId="26F909A1" w14:textId="7634E45A" w:rsidR="00410BAB" w:rsidRDefault="00F1599A" w:rsidP="009934E3">
      <w:r>
        <w:t xml:space="preserve">Cette partie permet de voir comment les variables sont déclarées dans notre langage. </w:t>
      </w:r>
      <w:r w:rsidR="00410BAB">
        <w:t>Les variables seront toujours du type entier (seul type que notre programme prendra en compte au début). Une distinction sera faite pour les variables globales, accessible dans tout le programme, et les variables locales, accessible uniquement dans le bloc de code où elles sont déclarées.</w:t>
      </w:r>
    </w:p>
    <w:p w14:paraId="1EB6C384" w14:textId="77777777" w:rsidR="00410BAB" w:rsidRDefault="00410BAB" w:rsidP="009934E3"/>
    <w:p w14:paraId="64776CCD" w14:textId="74B7A75C" w:rsidR="00410BAB" w:rsidRPr="00410BAB" w:rsidRDefault="00410BAB" w:rsidP="009934E3">
      <w:pPr>
        <w:rPr>
          <w:b/>
        </w:rPr>
      </w:pPr>
      <w:r w:rsidRPr="00410BAB">
        <w:rPr>
          <w:b/>
        </w:rPr>
        <w:t>glob entier maVariable ;</w:t>
      </w:r>
    </w:p>
    <w:p w14:paraId="449C7B71" w14:textId="0D33A24B" w:rsidR="00410BAB" w:rsidRDefault="00410BAB" w:rsidP="009934E3">
      <w:pPr>
        <w:rPr>
          <w:b/>
        </w:rPr>
      </w:pPr>
      <w:r w:rsidRPr="00410BAB">
        <w:rPr>
          <w:b/>
        </w:rPr>
        <w:t>loc entier maVariable ;</w:t>
      </w:r>
    </w:p>
    <w:p w14:paraId="66293FBD" w14:textId="77777777" w:rsidR="00410BAB" w:rsidRDefault="00410BAB" w:rsidP="009934E3"/>
    <w:p w14:paraId="2F02B65D" w14:textId="4848829A" w:rsidR="002774C2" w:rsidRDefault="002774C2" w:rsidP="009934E3">
      <w:r>
        <w:t xml:space="preserve">Afin de faire une affectation de valeur à une variable, il suffit d’utiliser le signe </w:t>
      </w:r>
      <w:r w:rsidRPr="002774C2">
        <w:rPr>
          <w:b/>
        </w:rPr>
        <w:t>=</w:t>
      </w:r>
      <w:r>
        <w:t>.</w:t>
      </w:r>
    </w:p>
    <w:p w14:paraId="03497ECE" w14:textId="77777777" w:rsidR="00410BAB" w:rsidRDefault="00410BAB">
      <w:pPr>
        <w:rPr>
          <w:rFonts w:asciiTheme="majorHAnsi" w:eastAsiaTheme="majorEastAsia" w:hAnsiTheme="majorHAnsi" w:cstheme="majorBidi"/>
          <w:color w:val="2E74B5" w:themeColor="accent1" w:themeShade="BF"/>
          <w:sz w:val="32"/>
          <w:szCs w:val="32"/>
        </w:rPr>
      </w:pPr>
      <w:r>
        <w:br w:type="page"/>
      </w:r>
    </w:p>
    <w:p w14:paraId="577F16FE" w14:textId="0481D15D" w:rsidR="00410BAB" w:rsidRDefault="00410BAB" w:rsidP="00410BAB">
      <w:pPr>
        <w:pStyle w:val="Titre1"/>
      </w:pPr>
      <w:bookmarkStart w:id="3" w:name="_Toc472365595"/>
      <w:r>
        <w:t>Les commentaires</w:t>
      </w:r>
      <w:bookmarkEnd w:id="3"/>
    </w:p>
    <w:p w14:paraId="41A1E63D" w14:textId="77777777" w:rsidR="00410BAB" w:rsidRDefault="00410BAB" w:rsidP="009934E3"/>
    <w:p w14:paraId="7E517125" w14:textId="470391A1" w:rsidR="00410BAB" w:rsidRDefault="00410BAB" w:rsidP="009934E3">
      <w:r>
        <w:t>Notre langage contiendra un système de commentaire comme dans tout autre langage de programmation. Il sera possible de faire des commentaires sur une ligne ou multi-lignes.</w:t>
      </w:r>
    </w:p>
    <w:p w14:paraId="7013E9F7" w14:textId="77777777" w:rsidR="00410BAB" w:rsidRDefault="00410BAB" w:rsidP="009934E3"/>
    <w:p w14:paraId="6EF6B2B7" w14:textId="0932FF89" w:rsidR="00410BAB" w:rsidRPr="00994CB1" w:rsidRDefault="00410BAB" w:rsidP="009934E3">
      <w:pPr>
        <w:rPr>
          <w:b/>
        </w:rPr>
      </w:pPr>
      <w:r w:rsidRPr="00994CB1">
        <w:rPr>
          <w:b/>
        </w:rPr>
        <w:t>/*</w:t>
      </w:r>
    </w:p>
    <w:p w14:paraId="35926A25" w14:textId="584FCE44" w:rsidR="00410BAB" w:rsidRPr="00994CB1" w:rsidRDefault="00410BAB" w:rsidP="009934E3">
      <w:pPr>
        <w:rPr>
          <w:b/>
        </w:rPr>
      </w:pPr>
      <w:r w:rsidRPr="00994CB1">
        <w:rPr>
          <w:b/>
        </w:rPr>
        <w:t>* Commentaire multi-lignes</w:t>
      </w:r>
    </w:p>
    <w:p w14:paraId="4CFEE7F5" w14:textId="555C7DB8" w:rsidR="00410BAB" w:rsidRPr="00994CB1" w:rsidRDefault="00410BAB" w:rsidP="009934E3">
      <w:pPr>
        <w:rPr>
          <w:b/>
        </w:rPr>
      </w:pPr>
      <w:r w:rsidRPr="00994CB1">
        <w:rPr>
          <w:b/>
        </w:rPr>
        <w:t>*/</w:t>
      </w:r>
    </w:p>
    <w:p w14:paraId="08A8D90E" w14:textId="77777777" w:rsidR="00410BAB" w:rsidRPr="00994CB1" w:rsidRDefault="00410BAB" w:rsidP="009934E3">
      <w:pPr>
        <w:rPr>
          <w:b/>
        </w:rPr>
      </w:pPr>
    </w:p>
    <w:p w14:paraId="509B931A" w14:textId="3DA7E20A" w:rsidR="00410BAB" w:rsidRPr="00994CB1" w:rsidRDefault="00410BAB" w:rsidP="009934E3">
      <w:pPr>
        <w:rPr>
          <w:b/>
        </w:rPr>
      </w:pPr>
      <w:r w:rsidRPr="00994CB1">
        <w:rPr>
          <w:b/>
        </w:rPr>
        <w:t>// Commentaire sur une seule ligne</w:t>
      </w:r>
    </w:p>
    <w:p w14:paraId="7B671BF1" w14:textId="77777777" w:rsidR="00410BAB" w:rsidRDefault="00410BAB" w:rsidP="009934E3"/>
    <w:p w14:paraId="6C976C47" w14:textId="076AAA88" w:rsidR="00410BAB" w:rsidRDefault="007A1B4B" w:rsidP="007A1B4B">
      <w:pPr>
        <w:pStyle w:val="Titre1"/>
      </w:pPr>
      <w:bookmarkStart w:id="4" w:name="_Toc472365596"/>
      <w:r>
        <w:t>Lecture et écriture</w:t>
      </w:r>
      <w:bookmarkEnd w:id="4"/>
      <w:r>
        <w:t xml:space="preserve"> </w:t>
      </w:r>
    </w:p>
    <w:p w14:paraId="221CCF3E" w14:textId="77777777" w:rsidR="007A1B4B" w:rsidRDefault="007A1B4B" w:rsidP="007A1B4B"/>
    <w:p w14:paraId="46473AF7" w14:textId="5EDFD151" w:rsidR="007A1B4B" w:rsidRDefault="007A1B4B" w:rsidP="007A1B4B">
      <w:r>
        <w:t xml:space="preserve">Notre langage permettra la saisie de valeur au clavier et aussi l’écriture à l’écran. Pour cela il faudra appeler ces deux méthodes qui seront déjà implémentés avec le langage. </w:t>
      </w:r>
    </w:p>
    <w:p w14:paraId="1E9961C5" w14:textId="77777777" w:rsidR="007A1B4B" w:rsidRDefault="007A1B4B" w:rsidP="007A1B4B"/>
    <w:p w14:paraId="5F8C8043" w14:textId="77777777" w:rsidR="007A1B4B" w:rsidRPr="00994CB1" w:rsidRDefault="007A1B4B" w:rsidP="007A1B4B">
      <w:pPr>
        <w:rPr>
          <w:b/>
        </w:rPr>
      </w:pPr>
      <w:r w:rsidRPr="00994CB1">
        <w:rPr>
          <w:b/>
        </w:rPr>
        <w:t>glob entier maVariable = lire() ;</w:t>
      </w:r>
    </w:p>
    <w:p w14:paraId="3EBC415D" w14:textId="77777777" w:rsidR="007A1B4B" w:rsidRPr="00994CB1" w:rsidRDefault="007A1B4B" w:rsidP="007A1B4B">
      <w:pPr>
        <w:rPr>
          <w:b/>
        </w:rPr>
      </w:pPr>
      <w:r w:rsidRPr="00994CB1">
        <w:rPr>
          <w:b/>
        </w:rPr>
        <w:t>ecrire(maVariable) ;</w:t>
      </w:r>
    </w:p>
    <w:p w14:paraId="27FDF6C5" w14:textId="77777777" w:rsidR="007A1B4B" w:rsidRDefault="007A1B4B" w:rsidP="007A1B4B"/>
    <w:p w14:paraId="1CB1ACB4" w14:textId="592358C3" w:rsidR="005F2A0F" w:rsidRDefault="005F2A0F" w:rsidP="005F2A0F">
      <w:pPr>
        <w:pStyle w:val="Titre1"/>
      </w:pPr>
      <w:bookmarkStart w:id="5" w:name="_Toc472365597"/>
      <w:r>
        <w:t>Les structures de contrôle</w:t>
      </w:r>
      <w:bookmarkEnd w:id="5"/>
    </w:p>
    <w:p w14:paraId="60BAEB45" w14:textId="77777777" w:rsidR="00994CB1" w:rsidRDefault="00994CB1" w:rsidP="007A1B4B"/>
    <w:p w14:paraId="64DBDC81" w14:textId="7D9AE0C6" w:rsidR="007A1B4B" w:rsidRDefault="007A1B4B" w:rsidP="007A1B4B">
      <w:r>
        <w:t xml:space="preserve"> </w:t>
      </w:r>
      <w:r w:rsidR="00320C8F">
        <w:t xml:space="preserve">Notre langage proposera </w:t>
      </w:r>
      <w:r w:rsidR="0094393D">
        <w:t xml:space="preserve">deux structures de contrôle qui sont le tant que </w:t>
      </w:r>
      <w:r w:rsidR="003E345D">
        <w:t xml:space="preserve">et le pour. </w:t>
      </w:r>
      <w:r w:rsidR="005837EB">
        <w:t>Voici le code de ces deux structures :</w:t>
      </w:r>
    </w:p>
    <w:p w14:paraId="39AE0A42" w14:textId="77777777" w:rsidR="005837EB" w:rsidRDefault="005837EB" w:rsidP="007A1B4B"/>
    <w:p w14:paraId="64CC6968" w14:textId="4C1781CC" w:rsidR="005837EB" w:rsidRPr="005837EB" w:rsidRDefault="005837EB" w:rsidP="007A1B4B">
      <w:pPr>
        <w:rPr>
          <w:b/>
        </w:rPr>
      </w:pPr>
      <w:r w:rsidRPr="005837EB">
        <w:rPr>
          <w:b/>
        </w:rPr>
        <w:t>pour (loc entier maVariable = 0 ; maVariable &lt; 10 ;</w:t>
      </w:r>
      <w:r>
        <w:rPr>
          <w:b/>
        </w:rPr>
        <w:t xml:space="preserve"> maVari</w:t>
      </w:r>
      <w:r w:rsidRPr="005837EB">
        <w:rPr>
          <w:b/>
        </w:rPr>
        <w:t>able++){</w:t>
      </w:r>
    </w:p>
    <w:p w14:paraId="58DCDD0E" w14:textId="77777777" w:rsidR="005837EB" w:rsidRPr="005837EB" w:rsidRDefault="005837EB" w:rsidP="007A1B4B">
      <w:pPr>
        <w:rPr>
          <w:b/>
        </w:rPr>
      </w:pPr>
    </w:p>
    <w:p w14:paraId="5F256461" w14:textId="73B87FD6" w:rsidR="005837EB" w:rsidRPr="005837EB" w:rsidRDefault="005837EB" w:rsidP="007A1B4B">
      <w:pPr>
        <w:rPr>
          <w:b/>
        </w:rPr>
      </w:pPr>
      <w:r w:rsidRPr="005837EB">
        <w:rPr>
          <w:b/>
        </w:rPr>
        <w:t>}</w:t>
      </w:r>
    </w:p>
    <w:p w14:paraId="3888D0A1" w14:textId="77777777" w:rsidR="005837EB" w:rsidRPr="005837EB" w:rsidRDefault="005837EB" w:rsidP="007A1B4B">
      <w:pPr>
        <w:rPr>
          <w:b/>
        </w:rPr>
      </w:pPr>
    </w:p>
    <w:p w14:paraId="080D1C4C" w14:textId="73960747" w:rsidR="005837EB" w:rsidRPr="005837EB" w:rsidRDefault="005837EB" w:rsidP="007A1B4B">
      <w:pPr>
        <w:rPr>
          <w:b/>
        </w:rPr>
      </w:pPr>
      <w:r w:rsidRPr="005837EB">
        <w:rPr>
          <w:b/>
        </w:rPr>
        <w:t>tantQue (condition){</w:t>
      </w:r>
    </w:p>
    <w:p w14:paraId="6A5F7298" w14:textId="77777777" w:rsidR="005837EB" w:rsidRPr="005837EB" w:rsidRDefault="005837EB" w:rsidP="007A1B4B">
      <w:pPr>
        <w:rPr>
          <w:b/>
        </w:rPr>
      </w:pPr>
    </w:p>
    <w:p w14:paraId="4C937E04" w14:textId="51563758" w:rsidR="005837EB" w:rsidRDefault="005837EB" w:rsidP="007A1B4B">
      <w:pPr>
        <w:rPr>
          <w:b/>
        </w:rPr>
      </w:pPr>
      <w:r w:rsidRPr="005837EB">
        <w:rPr>
          <w:b/>
        </w:rPr>
        <w:t>}</w:t>
      </w:r>
    </w:p>
    <w:p w14:paraId="0F77D218" w14:textId="77777777" w:rsidR="005837EB" w:rsidRDefault="005837EB" w:rsidP="007A1B4B"/>
    <w:p w14:paraId="02C39E5E" w14:textId="242CD08F" w:rsidR="005837EB" w:rsidRDefault="005837EB" w:rsidP="007A1B4B">
      <w:r>
        <w:t>Une condition peut être une opération du type =, &lt;, &gt;, &lt;=, &gt;=.</w:t>
      </w:r>
    </w:p>
    <w:p w14:paraId="68B23287" w14:textId="77777777" w:rsidR="005837EB" w:rsidRDefault="005837EB" w:rsidP="007A1B4B"/>
    <w:p w14:paraId="1749525E" w14:textId="72E99425" w:rsidR="005837EB" w:rsidRDefault="005837EB" w:rsidP="005837EB">
      <w:pPr>
        <w:pStyle w:val="Titre1"/>
      </w:pPr>
      <w:bookmarkStart w:id="6" w:name="_Toc472365598"/>
      <w:r>
        <w:t>Les conditionnelles</w:t>
      </w:r>
      <w:bookmarkEnd w:id="6"/>
      <w:r>
        <w:t xml:space="preserve"> </w:t>
      </w:r>
    </w:p>
    <w:p w14:paraId="05E551E5" w14:textId="77777777" w:rsidR="005837EB" w:rsidRDefault="005837EB" w:rsidP="005837EB"/>
    <w:p w14:paraId="49837ACF" w14:textId="217BA6E7" w:rsidR="005837EB" w:rsidRDefault="005837EB" w:rsidP="005837EB">
      <w:r>
        <w:t>Le langage contiendra une structure conditionnelle qui est le si. Voici son code :</w:t>
      </w:r>
    </w:p>
    <w:p w14:paraId="1FBEA4CA" w14:textId="77777777" w:rsidR="005837EB" w:rsidRDefault="005837EB" w:rsidP="005837EB"/>
    <w:p w14:paraId="6FC4AE0D" w14:textId="1ACDE798" w:rsidR="005837EB" w:rsidRPr="005837EB" w:rsidRDefault="005837EB" w:rsidP="005837EB">
      <w:pPr>
        <w:rPr>
          <w:b/>
        </w:rPr>
      </w:pPr>
      <w:r w:rsidRPr="005837EB">
        <w:rPr>
          <w:b/>
        </w:rPr>
        <w:t>si (condition){</w:t>
      </w:r>
    </w:p>
    <w:p w14:paraId="7B983FA0" w14:textId="77777777" w:rsidR="005837EB" w:rsidRPr="005837EB" w:rsidRDefault="005837EB" w:rsidP="005837EB">
      <w:pPr>
        <w:rPr>
          <w:b/>
        </w:rPr>
      </w:pPr>
    </w:p>
    <w:p w14:paraId="683A7F78" w14:textId="7D4B2684" w:rsidR="005837EB" w:rsidRDefault="005837EB" w:rsidP="005837EB">
      <w:pPr>
        <w:rPr>
          <w:b/>
        </w:rPr>
      </w:pPr>
      <w:r w:rsidRPr="005837EB">
        <w:rPr>
          <w:b/>
        </w:rPr>
        <w:t>}</w:t>
      </w:r>
      <w:r w:rsidR="003619AC">
        <w:rPr>
          <w:b/>
        </w:rPr>
        <w:t>sinon{</w:t>
      </w:r>
    </w:p>
    <w:p w14:paraId="14117892" w14:textId="77777777" w:rsidR="003619AC" w:rsidRDefault="003619AC" w:rsidP="005837EB">
      <w:pPr>
        <w:rPr>
          <w:b/>
        </w:rPr>
      </w:pPr>
    </w:p>
    <w:p w14:paraId="47119FF9" w14:textId="0A32DD6A" w:rsidR="003619AC" w:rsidRPr="005837EB" w:rsidRDefault="003619AC" w:rsidP="005837EB">
      <w:pPr>
        <w:rPr>
          <w:b/>
        </w:rPr>
      </w:pPr>
      <w:r>
        <w:rPr>
          <w:b/>
        </w:rPr>
        <w:t>}</w:t>
      </w:r>
      <w:bookmarkStart w:id="7" w:name="_GoBack"/>
      <w:bookmarkEnd w:id="7"/>
    </w:p>
    <w:p w14:paraId="273902DA" w14:textId="77777777" w:rsidR="005837EB" w:rsidRDefault="005837EB" w:rsidP="005837EB"/>
    <w:p w14:paraId="17060DD5" w14:textId="2A9BE138" w:rsidR="005837EB" w:rsidRDefault="005837EB" w:rsidP="005837EB">
      <w:r>
        <w:t>Comme défini au dessus, une condition est une opération du type =, &lt;, &gt;, &lt;=, &gt;=.</w:t>
      </w:r>
    </w:p>
    <w:p w14:paraId="391BEF7F" w14:textId="77777777" w:rsidR="005837EB" w:rsidRDefault="005837EB" w:rsidP="005837EB"/>
    <w:p w14:paraId="7FBF9FEB" w14:textId="5D9BEB73" w:rsidR="005837EB" w:rsidRDefault="005837EB" w:rsidP="005837EB">
      <w:pPr>
        <w:pStyle w:val="Titre1"/>
      </w:pPr>
      <w:bookmarkStart w:id="8" w:name="_Toc472365599"/>
      <w:r>
        <w:t>Déclaration et appel de fonction</w:t>
      </w:r>
      <w:bookmarkEnd w:id="8"/>
    </w:p>
    <w:p w14:paraId="41A487E0" w14:textId="77777777" w:rsidR="005837EB" w:rsidRDefault="005837EB" w:rsidP="005837EB"/>
    <w:p w14:paraId="5FFD61D5" w14:textId="38DEECE3" w:rsidR="005837EB" w:rsidRDefault="005837EB" w:rsidP="005837EB">
      <w:r>
        <w:t xml:space="preserve">Afin de réaliser des programmes plus complets, notre langage pourra contenir des fonctions </w:t>
      </w:r>
      <w:r w:rsidR="002774C2">
        <w:t>(comme dans la première partie de ce document). Voici la déclaration d’une fonction :</w:t>
      </w:r>
    </w:p>
    <w:p w14:paraId="5B329BF3" w14:textId="77777777" w:rsidR="002774C2" w:rsidRDefault="002774C2" w:rsidP="005837EB"/>
    <w:p w14:paraId="3F95B12A" w14:textId="3AD2AF82" w:rsidR="002774C2" w:rsidRPr="002774C2" w:rsidRDefault="002774C2" w:rsidP="005837EB">
      <w:pPr>
        <w:rPr>
          <w:b/>
        </w:rPr>
      </w:pPr>
      <w:r w:rsidRPr="002774C2">
        <w:rPr>
          <w:b/>
        </w:rPr>
        <w:t xml:space="preserve">fonction </w:t>
      </w:r>
      <w:r>
        <w:rPr>
          <w:b/>
        </w:rPr>
        <w:t xml:space="preserve">entier </w:t>
      </w:r>
      <w:r w:rsidRPr="002774C2">
        <w:rPr>
          <w:b/>
        </w:rPr>
        <w:t>nom(paramètre1, paramètre2, ...){</w:t>
      </w:r>
    </w:p>
    <w:p w14:paraId="01BFC547" w14:textId="62191FE2" w:rsidR="002774C2" w:rsidRDefault="002774C2" w:rsidP="005837EB">
      <w:pPr>
        <w:rPr>
          <w:b/>
        </w:rPr>
      </w:pPr>
      <w:r w:rsidRPr="002774C2">
        <w:rPr>
          <w:b/>
        </w:rPr>
        <w:tab/>
        <w:t>// Code de la fonction</w:t>
      </w:r>
    </w:p>
    <w:p w14:paraId="7CAB509C" w14:textId="6AF1EAA3" w:rsidR="007E3926" w:rsidRPr="002774C2" w:rsidRDefault="007E3926" w:rsidP="005837EB">
      <w:pPr>
        <w:rPr>
          <w:b/>
        </w:rPr>
      </w:pPr>
      <w:r>
        <w:rPr>
          <w:b/>
        </w:rPr>
        <w:tab/>
        <w:t>retourner variable ;</w:t>
      </w:r>
    </w:p>
    <w:p w14:paraId="5778DC82" w14:textId="50D3A2CB" w:rsidR="002774C2" w:rsidRDefault="002774C2" w:rsidP="005837EB">
      <w:pPr>
        <w:rPr>
          <w:b/>
        </w:rPr>
      </w:pPr>
      <w:r w:rsidRPr="002774C2">
        <w:rPr>
          <w:b/>
        </w:rPr>
        <w:t>}</w:t>
      </w:r>
    </w:p>
    <w:p w14:paraId="78E90EA5" w14:textId="77777777" w:rsidR="002774C2" w:rsidRDefault="002774C2" w:rsidP="005837EB"/>
    <w:p w14:paraId="1FE3BF36" w14:textId="271D6D9C" w:rsidR="002774C2" w:rsidRDefault="002774C2" w:rsidP="005837EB">
      <w:r>
        <w:t>Pour appeler une fonction, il suffit de mettre le résultat de la fonction dans une variable.</w:t>
      </w:r>
    </w:p>
    <w:p w14:paraId="20C7313A" w14:textId="77777777" w:rsidR="002774C2" w:rsidRDefault="002774C2" w:rsidP="005837EB"/>
    <w:p w14:paraId="14B84B66" w14:textId="0A96E2CD" w:rsidR="002774C2" w:rsidRDefault="002774C2" w:rsidP="005837EB">
      <w:r>
        <w:t>glob entier maVariable = appel maFonction(</w:t>
      </w:r>
      <w:r w:rsidRPr="002774C2">
        <w:t>paramètre1, paramètre2, ...</w:t>
      </w:r>
      <w:r>
        <w:t>) ;</w:t>
      </w:r>
    </w:p>
    <w:p w14:paraId="5987893E" w14:textId="77777777" w:rsidR="002774C2" w:rsidRDefault="002774C2" w:rsidP="005837EB"/>
    <w:p w14:paraId="3FA90742" w14:textId="77777777" w:rsidR="002774C2" w:rsidRDefault="002774C2" w:rsidP="005837EB"/>
    <w:p w14:paraId="24B3F728" w14:textId="77777777" w:rsidR="002774C2" w:rsidRPr="002774C2" w:rsidRDefault="002774C2" w:rsidP="005837EB"/>
    <w:sectPr w:rsidR="002774C2" w:rsidRPr="002774C2" w:rsidSect="00ED415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CF"/>
    <w:rsid w:val="00006BC9"/>
    <w:rsid w:val="00125411"/>
    <w:rsid w:val="002774C2"/>
    <w:rsid w:val="002F4199"/>
    <w:rsid w:val="00320C8F"/>
    <w:rsid w:val="003619AC"/>
    <w:rsid w:val="003E345D"/>
    <w:rsid w:val="003F25AE"/>
    <w:rsid w:val="00410BAB"/>
    <w:rsid w:val="004725F3"/>
    <w:rsid w:val="004F75B2"/>
    <w:rsid w:val="005837EB"/>
    <w:rsid w:val="005F2A0F"/>
    <w:rsid w:val="006216D2"/>
    <w:rsid w:val="00750DE7"/>
    <w:rsid w:val="00785D58"/>
    <w:rsid w:val="007A1B4B"/>
    <w:rsid w:val="007E3926"/>
    <w:rsid w:val="00856DBD"/>
    <w:rsid w:val="008A5B64"/>
    <w:rsid w:val="0093597F"/>
    <w:rsid w:val="0094393D"/>
    <w:rsid w:val="00955121"/>
    <w:rsid w:val="009664AB"/>
    <w:rsid w:val="0098485C"/>
    <w:rsid w:val="009934E3"/>
    <w:rsid w:val="00994CB1"/>
    <w:rsid w:val="00A06CD7"/>
    <w:rsid w:val="00A430B9"/>
    <w:rsid w:val="00A522E4"/>
    <w:rsid w:val="00A554A9"/>
    <w:rsid w:val="00B426CF"/>
    <w:rsid w:val="00B57461"/>
    <w:rsid w:val="00B62F4E"/>
    <w:rsid w:val="00B960A9"/>
    <w:rsid w:val="00CD5A3C"/>
    <w:rsid w:val="00DB5157"/>
    <w:rsid w:val="00ED4158"/>
    <w:rsid w:val="00F15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0D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75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75B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F75B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4F75B2"/>
    <w:pPr>
      <w:spacing w:before="120"/>
    </w:pPr>
    <w:rPr>
      <w:b/>
    </w:rPr>
  </w:style>
  <w:style w:type="paragraph" w:styleId="TM2">
    <w:name w:val="toc 2"/>
    <w:basedOn w:val="Normal"/>
    <w:next w:val="Normal"/>
    <w:autoRedefine/>
    <w:uiPriority w:val="39"/>
    <w:semiHidden/>
    <w:unhideWhenUsed/>
    <w:rsid w:val="004F75B2"/>
    <w:pPr>
      <w:ind w:left="240"/>
    </w:pPr>
    <w:rPr>
      <w:b/>
      <w:sz w:val="22"/>
      <w:szCs w:val="22"/>
    </w:rPr>
  </w:style>
  <w:style w:type="paragraph" w:styleId="TM3">
    <w:name w:val="toc 3"/>
    <w:basedOn w:val="Normal"/>
    <w:next w:val="Normal"/>
    <w:autoRedefine/>
    <w:uiPriority w:val="39"/>
    <w:semiHidden/>
    <w:unhideWhenUsed/>
    <w:rsid w:val="004F75B2"/>
    <w:pPr>
      <w:ind w:left="480"/>
    </w:pPr>
    <w:rPr>
      <w:sz w:val="22"/>
      <w:szCs w:val="22"/>
    </w:rPr>
  </w:style>
  <w:style w:type="paragraph" w:styleId="TM4">
    <w:name w:val="toc 4"/>
    <w:basedOn w:val="Normal"/>
    <w:next w:val="Normal"/>
    <w:autoRedefine/>
    <w:uiPriority w:val="39"/>
    <w:semiHidden/>
    <w:unhideWhenUsed/>
    <w:rsid w:val="004F75B2"/>
    <w:pPr>
      <w:ind w:left="720"/>
    </w:pPr>
    <w:rPr>
      <w:sz w:val="20"/>
      <w:szCs w:val="20"/>
    </w:rPr>
  </w:style>
  <w:style w:type="paragraph" w:styleId="TM5">
    <w:name w:val="toc 5"/>
    <w:basedOn w:val="Normal"/>
    <w:next w:val="Normal"/>
    <w:autoRedefine/>
    <w:uiPriority w:val="39"/>
    <w:semiHidden/>
    <w:unhideWhenUsed/>
    <w:rsid w:val="004F75B2"/>
    <w:pPr>
      <w:ind w:left="960"/>
    </w:pPr>
    <w:rPr>
      <w:sz w:val="20"/>
      <w:szCs w:val="20"/>
    </w:rPr>
  </w:style>
  <w:style w:type="paragraph" w:styleId="TM6">
    <w:name w:val="toc 6"/>
    <w:basedOn w:val="Normal"/>
    <w:next w:val="Normal"/>
    <w:autoRedefine/>
    <w:uiPriority w:val="39"/>
    <w:semiHidden/>
    <w:unhideWhenUsed/>
    <w:rsid w:val="004F75B2"/>
    <w:pPr>
      <w:ind w:left="1200"/>
    </w:pPr>
    <w:rPr>
      <w:sz w:val="20"/>
      <w:szCs w:val="20"/>
    </w:rPr>
  </w:style>
  <w:style w:type="paragraph" w:styleId="TM7">
    <w:name w:val="toc 7"/>
    <w:basedOn w:val="Normal"/>
    <w:next w:val="Normal"/>
    <w:autoRedefine/>
    <w:uiPriority w:val="39"/>
    <w:semiHidden/>
    <w:unhideWhenUsed/>
    <w:rsid w:val="004F75B2"/>
    <w:pPr>
      <w:ind w:left="1440"/>
    </w:pPr>
    <w:rPr>
      <w:sz w:val="20"/>
      <w:szCs w:val="20"/>
    </w:rPr>
  </w:style>
  <w:style w:type="paragraph" w:styleId="TM8">
    <w:name w:val="toc 8"/>
    <w:basedOn w:val="Normal"/>
    <w:next w:val="Normal"/>
    <w:autoRedefine/>
    <w:uiPriority w:val="39"/>
    <w:semiHidden/>
    <w:unhideWhenUsed/>
    <w:rsid w:val="004F75B2"/>
    <w:pPr>
      <w:ind w:left="1680"/>
    </w:pPr>
    <w:rPr>
      <w:sz w:val="20"/>
      <w:szCs w:val="20"/>
    </w:rPr>
  </w:style>
  <w:style w:type="paragraph" w:styleId="TM9">
    <w:name w:val="toc 9"/>
    <w:basedOn w:val="Normal"/>
    <w:next w:val="Normal"/>
    <w:autoRedefine/>
    <w:uiPriority w:val="39"/>
    <w:semiHidden/>
    <w:unhideWhenUsed/>
    <w:rsid w:val="004F75B2"/>
    <w:pPr>
      <w:ind w:left="1920"/>
    </w:pPr>
    <w:rPr>
      <w:sz w:val="20"/>
      <w:szCs w:val="20"/>
    </w:rPr>
  </w:style>
  <w:style w:type="character" w:styleId="Lienhypertexte">
    <w:name w:val="Hyperlink"/>
    <w:basedOn w:val="Policepardfaut"/>
    <w:uiPriority w:val="99"/>
    <w:unhideWhenUsed/>
    <w:rsid w:val="00F15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E4898-CE5E-5142-AD74-A173B4C3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580</Words>
  <Characters>3190</Characters>
  <Application>Microsoft Macintosh Word</Application>
  <DocSecurity>0</DocSecurity>
  <Lines>26</Lines>
  <Paragraphs>7</Paragraphs>
  <ScaleCrop>false</ScaleCrop>
  <HeadingPairs>
    <vt:vector size="4" baseType="variant">
      <vt:variant>
        <vt:lpstr>Titre</vt:lpstr>
      </vt:variant>
      <vt:variant>
        <vt:i4>1</vt:i4>
      </vt:variant>
      <vt:variant>
        <vt:lpstr>Headings</vt:lpstr>
      </vt:variant>
      <vt:variant>
        <vt:i4>8</vt:i4>
      </vt:variant>
    </vt:vector>
  </HeadingPairs>
  <TitlesOfParts>
    <vt:vector size="9" baseType="lpstr">
      <vt:lpstr/>
      <vt:lpstr>Programme qui calcul la somme des n premiers entiers</vt:lpstr>
      <vt:lpstr>Plus petit programme accepté</vt:lpstr>
      <vt:lpstr>Les variables</vt:lpstr>
      <vt:lpstr>Les commentaires</vt:lpstr>
      <vt:lpstr>Lecture et écriture </vt:lpstr>
      <vt:lpstr>Les structures de contrôle</vt:lpstr>
      <vt:lpstr>Les conditionnelles </vt:lpstr>
      <vt:lpstr>Déclaration et appel de fonction</vt:lpstr>
    </vt:vector>
  </TitlesOfParts>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23</cp:revision>
  <dcterms:created xsi:type="dcterms:W3CDTF">2017-01-13T15:01:00Z</dcterms:created>
  <dcterms:modified xsi:type="dcterms:W3CDTF">2017-03-08T12:13:00Z</dcterms:modified>
</cp:coreProperties>
</file>